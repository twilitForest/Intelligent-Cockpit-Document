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3DA03" w14:textId="5D89E871" w:rsidR="005D1E64" w:rsidRPr="00AE3795" w:rsidRDefault="004E56F2" w:rsidP="001C0EE5">
      <w:pPr>
        <w:wordWrap w:val="0"/>
        <w:spacing w:line="360" w:lineRule="auto"/>
        <w:jc w:val="right"/>
        <w:rPr>
          <w:rFonts w:ascii="Microsoft YaHei" w:eastAsia="Microsoft YaHei" w:hAnsi="Microsoft YaHei"/>
          <w:sz w:val="36"/>
          <w:szCs w:val="36"/>
        </w:rPr>
      </w:pPr>
      <w:r w:rsidRPr="00AE3795">
        <w:rPr>
          <w:rFonts w:ascii="Microsoft YaHei" w:eastAsia="Microsoft YaHei" w:hAnsi="Microsoft YaHei" w:hint="eastAsia"/>
        </w:rPr>
        <w:softHyphen/>
      </w:r>
      <w:r w:rsidR="00442BD2" w:rsidRPr="00AE3795">
        <w:rPr>
          <w:rFonts w:ascii="Microsoft YaHei" w:eastAsia="Microsoft YaHei" w:hAnsi="Microsoft YaHei" w:hint="eastAsia"/>
        </w:rPr>
        <w:softHyphen/>
      </w:r>
      <w:r w:rsidR="00442BD2" w:rsidRPr="00AE3795">
        <w:rPr>
          <w:rFonts w:ascii="Microsoft YaHei" w:eastAsia="Microsoft YaHei" w:hAnsi="Microsoft YaHei" w:hint="eastAsia"/>
        </w:rPr>
        <w:softHyphen/>
      </w:r>
      <w:r w:rsidR="00A531FB" w:rsidRPr="00AE3795">
        <w:rPr>
          <w:rFonts w:ascii="Microsoft YaHei" w:eastAsia="Microsoft YaHei" w:hAnsi="Microsoft YaHei" w:hint="eastAsia"/>
        </w:rPr>
        <w:softHyphen/>
      </w:r>
      <w:r w:rsidR="00A531FB" w:rsidRPr="00AE3795">
        <w:rPr>
          <w:rFonts w:ascii="Microsoft YaHei" w:eastAsia="Microsoft YaHei" w:hAnsi="Microsoft YaHei" w:hint="eastAsia"/>
        </w:rPr>
        <w:softHyphen/>
      </w:r>
      <w:r w:rsidR="00A531FB" w:rsidRPr="00AE3795">
        <w:rPr>
          <w:rFonts w:ascii="Microsoft YaHei" w:eastAsia="Microsoft YaHei" w:hAnsi="Microsoft YaHei" w:hint="eastAsia"/>
        </w:rPr>
        <w:softHyphen/>
      </w:r>
      <w:r w:rsidR="004D35AA" w:rsidRPr="00AE3795">
        <w:rPr>
          <w:rFonts w:ascii="Microsoft YaHei" w:eastAsia="Microsoft YaHei" w:hAnsi="Microsoft YaHei" w:hint="eastAsia"/>
        </w:rPr>
        <w:softHyphen/>
      </w:r>
      <w:r w:rsidR="004D35AA" w:rsidRPr="00AE3795">
        <w:rPr>
          <w:rFonts w:ascii="Microsoft YaHei" w:eastAsia="Microsoft YaHei" w:hAnsi="Microsoft YaHei" w:hint="eastAsia"/>
        </w:rPr>
        <w:softHyphen/>
      </w:r>
      <w:r w:rsidR="0060024D" w:rsidRPr="00AE3795">
        <w:rPr>
          <w:rFonts w:ascii="Microsoft YaHei" w:eastAsia="Microsoft YaHei" w:hAnsi="Microsoft YaHei" w:hint="eastAsia"/>
          <w:sz w:val="36"/>
          <w:szCs w:val="36"/>
        </w:rPr>
        <w:t xml:space="preserve"> </w:t>
      </w:r>
      <w:r w:rsidR="00A96584" w:rsidRPr="00AE3795">
        <w:rPr>
          <w:rFonts w:ascii="Microsoft YaHei" w:eastAsia="Microsoft YaHei" w:hAnsi="Microsoft YaHei" w:hint="eastAsia"/>
        </w:rPr>
        <w:fldChar w:fldCharType="begin"/>
      </w:r>
      <w:r w:rsidR="004C6B0B" w:rsidRPr="00AE3795">
        <w:rPr>
          <w:rFonts w:ascii="Microsoft YaHei" w:eastAsia="Microsoft YaHei" w:hAnsi="Microsoft YaHei" w:hint="eastAsia"/>
        </w:rPr>
        <w:instrText xml:space="preserve"> SUBJECT  \* MERGEFORMAT </w:instrText>
      </w:r>
      <w:r w:rsidR="00A96584" w:rsidRPr="00AE3795">
        <w:rPr>
          <w:rFonts w:ascii="Microsoft YaHei" w:eastAsia="Microsoft YaHei" w:hAnsi="Microsoft YaHei" w:hint="eastAsia"/>
        </w:rPr>
        <w:fldChar w:fldCharType="separate"/>
      </w:r>
      <w:r w:rsidR="005D1E64" w:rsidRPr="00AE3795">
        <w:rPr>
          <w:rFonts w:ascii="Microsoft YaHei" w:eastAsia="Microsoft YaHei" w:hAnsi="Microsoft YaHei" w:hint="eastAsia"/>
          <w:sz w:val="36"/>
          <w:szCs w:val="36"/>
        </w:rPr>
        <w:t>&lt;</w:t>
      </w:r>
      <w:r w:rsidR="00E43F2A">
        <w:rPr>
          <w:rFonts w:ascii="Microsoft YaHei" w:eastAsia="Microsoft YaHei" w:hAnsi="Microsoft YaHei" w:hint="eastAsia"/>
          <w:sz w:val="36"/>
          <w:szCs w:val="36"/>
        </w:rPr>
        <w:t>SYNC+</w:t>
      </w:r>
      <w:r w:rsidR="00E43F2A">
        <w:rPr>
          <w:rFonts w:ascii="Microsoft YaHei" w:eastAsia="Microsoft YaHei" w:hAnsi="Microsoft YaHei"/>
          <w:sz w:val="36"/>
          <w:szCs w:val="36"/>
        </w:rPr>
        <w:t>phase1/2/3</w:t>
      </w:r>
      <w:bookmarkStart w:id="0" w:name="_GoBack"/>
      <w:bookmarkEnd w:id="0"/>
      <w:r w:rsidR="00712ABA" w:rsidRPr="00712ABA">
        <w:rPr>
          <w:rFonts w:ascii="Microsoft YaHei" w:eastAsia="Microsoft YaHei" w:hAnsi="Microsoft YaHei" w:hint="eastAsia"/>
          <w:sz w:val="36"/>
          <w:szCs w:val="36"/>
        </w:rPr>
        <w:t>系统复位清除项</w:t>
      </w:r>
      <w:r w:rsidR="005D1E64" w:rsidRPr="00AE3795">
        <w:rPr>
          <w:rFonts w:ascii="Microsoft YaHei" w:eastAsia="Microsoft YaHei" w:hAnsi="Microsoft YaHei" w:hint="eastAsia"/>
          <w:sz w:val="36"/>
          <w:szCs w:val="36"/>
        </w:rPr>
        <w:t>&gt;</w:t>
      </w:r>
      <w:r w:rsidR="00A96584" w:rsidRPr="00AE3795">
        <w:rPr>
          <w:rFonts w:ascii="Microsoft YaHei" w:eastAsia="Microsoft YaHei" w:hAnsi="Microsoft YaHei" w:hint="eastAsia"/>
        </w:rPr>
        <w:fldChar w:fldCharType="end"/>
      </w:r>
    </w:p>
    <w:p w14:paraId="0BBF62AF" w14:textId="77777777" w:rsidR="005D1E64" w:rsidRPr="00AE3795" w:rsidRDefault="00D8652C" w:rsidP="005D1E64">
      <w:pPr>
        <w:spacing w:line="360" w:lineRule="auto"/>
        <w:jc w:val="right"/>
        <w:rPr>
          <w:rFonts w:ascii="Microsoft YaHei" w:eastAsia="Microsoft YaHei" w:hAnsi="Microsoft YaHei"/>
          <w:sz w:val="28"/>
          <w:szCs w:val="28"/>
        </w:rPr>
      </w:pPr>
      <w:r w:rsidRPr="00AE3795">
        <w:rPr>
          <w:rFonts w:ascii="Microsoft YaHei" w:eastAsia="Microsoft YaHei" w:hAnsi="Microsoft YaHei" w:hint="eastAsia"/>
          <w:sz w:val="28"/>
          <w:szCs w:val="28"/>
        </w:rPr>
        <w:t>MRD</w:t>
      </w:r>
      <w:r w:rsidR="00906243" w:rsidRPr="00AE3795">
        <w:rPr>
          <w:rFonts w:ascii="Microsoft YaHei" w:eastAsia="Microsoft YaHei" w:hAnsi="Microsoft YaHei" w:hint="eastAsia"/>
          <w:sz w:val="28"/>
          <w:szCs w:val="28"/>
        </w:rPr>
        <w:t>文档</w:t>
      </w:r>
    </w:p>
    <w:p w14:paraId="483992E3" w14:textId="77777777" w:rsidR="005D1E64" w:rsidRPr="00AE3795" w:rsidRDefault="005D1E64" w:rsidP="005D1E64">
      <w:pPr>
        <w:spacing w:line="360" w:lineRule="auto"/>
        <w:jc w:val="right"/>
        <w:rPr>
          <w:rFonts w:ascii="Microsoft YaHei" w:eastAsia="Microsoft YaHei" w:hAnsi="Microsoft YaHei"/>
          <w:sz w:val="28"/>
          <w:szCs w:val="28"/>
        </w:rPr>
      </w:pPr>
    </w:p>
    <w:p w14:paraId="63C4FAF6" w14:textId="57CF7EB7" w:rsidR="005D1E64" w:rsidRPr="00AE3795" w:rsidRDefault="005D1E64" w:rsidP="005D1E64">
      <w:pPr>
        <w:spacing w:line="360" w:lineRule="auto"/>
        <w:jc w:val="right"/>
        <w:rPr>
          <w:rFonts w:ascii="Microsoft YaHei" w:eastAsia="Microsoft YaHei" w:hAnsi="Microsoft YaHei"/>
          <w:kern w:val="0"/>
          <w:sz w:val="28"/>
          <w:szCs w:val="28"/>
        </w:rPr>
        <w:sectPr w:rsidR="005D1E64" w:rsidRPr="00AE3795" w:rsidSect="00124435">
          <w:headerReference w:type="default" r:id="rId8"/>
          <w:footerReference w:type="default" r:id="rId9"/>
          <w:headerReference w:type="first" r:id="rId10"/>
          <w:pgSz w:w="11906" w:h="16838" w:code="9"/>
          <w:pgMar w:top="7057" w:right="1466" w:bottom="1440" w:left="1440" w:header="851" w:footer="992" w:gutter="0"/>
          <w:cols w:space="425"/>
          <w:titlePg/>
          <w:docGrid w:type="lines" w:linePitch="312"/>
        </w:sectPr>
      </w:pPr>
      <w:r w:rsidRPr="00AE3795">
        <w:rPr>
          <w:rFonts w:ascii="Microsoft YaHei" w:eastAsia="Microsoft YaHei" w:hAnsi="Microsoft YaHei" w:hint="eastAsia"/>
          <w:sz w:val="28"/>
          <w:szCs w:val="28"/>
        </w:rPr>
        <w:t>版本</w:t>
      </w:r>
      <w:r w:rsidR="00D8652C" w:rsidRPr="00AE3795">
        <w:rPr>
          <w:rFonts w:ascii="Microsoft YaHei" w:eastAsia="Microsoft YaHei" w:hAnsi="Microsoft YaHei" w:hint="eastAsia"/>
          <w:sz w:val="28"/>
          <w:szCs w:val="28"/>
        </w:rPr>
        <w:t xml:space="preserve"> &lt;</w:t>
      </w:r>
      <w:r w:rsidR="00D30A31">
        <w:rPr>
          <w:rFonts w:ascii="Microsoft YaHei" w:eastAsia="Microsoft YaHei" w:hAnsi="Microsoft YaHei"/>
          <w:sz w:val="28"/>
          <w:szCs w:val="28"/>
        </w:rPr>
        <w:t>1</w:t>
      </w:r>
      <w:r w:rsidR="00D8652C" w:rsidRPr="00AE3795">
        <w:rPr>
          <w:rFonts w:ascii="Microsoft YaHei" w:eastAsia="Microsoft YaHei" w:hAnsi="Microsoft YaHei" w:hint="eastAsia"/>
          <w:sz w:val="28"/>
          <w:szCs w:val="28"/>
        </w:rPr>
        <w:t>.</w:t>
      </w:r>
      <w:r w:rsidR="00A82570">
        <w:rPr>
          <w:rFonts w:ascii="Microsoft YaHei" w:eastAsia="Microsoft YaHei" w:hAnsi="Microsoft YaHei"/>
          <w:sz w:val="28"/>
          <w:szCs w:val="28"/>
        </w:rPr>
        <w:t>1</w:t>
      </w:r>
      <w:r w:rsidRPr="00AE3795">
        <w:rPr>
          <w:rFonts w:ascii="Microsoft YaHei" w:eastAsia="Microsoft YaHei" w:hAnsi="Microsoft YaHei" w:hint="eastAsia"/>
          <w:sz w:val="28"/>
          <w:szCs w:val="28"/>
        </w:rPr>
        <w:t>&gt;</w:t>
      </w:r>
    </w:p>
    <w:p w14:paraId="16DC89CF" w14:textId="77777777" w:rsidR="00537EEF" w:rsidRPr="00AE3795" w:rsidRDefault="00D56778" w:rsidP="005D1E64">
      <w:pPr>
        <w:pStyle w:val="Title"/>
        <w:spacing w:line="360" w:lineRule="auto"/>
        <w:rPr>
          <w:rFonts w:ascii="Microsoft YaHei" w:eastAsia="Microsoft YaHei" w:hAnsi="Microsoft YaHei"/>
          <w:b w:val="0"/>
          <w:sz w:val="28"/>
          <w:szCs w:val="28"/>
        </w:rPr>
      </w:pPr>
      <w:bookmarkStart w:id="1" w:name="_Toc385520327"/>
      <w:bookmarkStart w:id="2" w:name="_Toc385520344"/>
      <w:bookmarkStart w:id="3" w:name="_Toc9603605"/>
      <w:r w:rsidRPr="00AE3795">
        <w:rPr>
          <w:rFonts w:ascii="Microsoft YaHei" w:eastAsia="Microsoft YaHei" w:hAnsi="Microsoft YaHei" w:hint="eastAsia"/>
          <w:b w:val="0"/>
          <w:sz w:val="28"/>
          <w:szCs w:val="28"/>
        </w:rPr>
        <w:lastRenderedPageBreak/>
        <w:t>目录</w:t>
      </w:r>
      <w:bookmarkEnd w:id="1"/>
      <w:bookmarkEnd w:id="2"/>
      <w:bookmarkEnd w:id="3"/>
    </w:p>
    <w:p w14:paraId="4AA96C84" w14:textId="5D10E93F" w:rsidR="008F1340" w:rsidRDefault="00A96584">
      <w:pPr>
        <w:pStyle w:val="TOC1"/>
        <w:tabs>
          <w:tab w:val="right" w:leader="dot" w:pos="10456"/>
        </w:tabs>
        <w:rPr>
          <w:noProof/>
          <w:kern w:val="2"/>
          <w:sz w:val="21"/>
          <w:szCs w:val="24"/>
        </w:rPr>
      </w:pPr>
      <w:r w:rsidRPr="00AE3795">
        <w:rPr>
          <w:rFonts w:ascii="Microsoft YaHei" w:eastAsia="Microsoft YaHei" w:hAnsi="Microsoft YaHei" w:hint="eastAsia"/>
          <w:sz w:val="21"/>
          <w:szCs w:val="21"/>
        </w:rPr>
        <w:fldChar w:fldCharType="begin"/>
      </w:r>
      <w:r w:rsidR="00D56778" w:rsidRPr="00AE3795">
        <w:rPr>
          <w:rFonts w:ascii="Microsoft YaHei" w:eastAsia="Microsoft YaHei" w:hAnsi="Microsoft YaHei" w:hint="eastAsia"/>
          <w:sz w:val="21"/>
          <w:szCs w:val="21"/>
        </w:rPr>
        <w:instrText xml:space="preserve"> TOC \o "1-2" \h \z \u </w:instrText>
      </w:r>
      <w:r w:rsidRPr="00AE3795">
        <w:rPr>
          <w:rFonts w:ascii="Microsoft YaHei" w:eastAsia="Microsoft YaHei" w:hAnsi="Microsoft YaHei" w:hint="eastAsia"/>
          <w:sz w:val="21"/>
          <w:szCs w:val="21"/>
        </w:rPr>
        <w:fldChar w:fldCharType="separate"/>
      </w:r>
      <w:hyperlink w:anchor="_Toc9603605" w:history="1">
        <w:r w:rsidR="008F1340" w:rsidRPr="00AC3626">
          <w:rPr>
            <w:rStyle w:val="Hyperlink"/>
            <w:rFonts w:ascii="Microsoft YaHei" w:eastAsia="Microsoft YaHei" w:hAnsi="Microsoft YaHei"/>
            <w:noProof/>
          </w:rPr>
          <w:t>目录</w:t>
        </w:r>
        <w:r w:rsidR="008F1340">
          <w:rPr>
            <w:noProof/>
            <w:webHidden/>
          </w:rPr>
          <w:tab/>
        </w:r>
        <w:r w:rsidR="008F1340">
          <w:rPr>
            <w:noProof/>
            <w:webHidden/>
          </w:rPr>
          <w:fldChar w:fldCharType="begin"/>
        </w:r>
        <w:r w:rsidR="008F1340">
          <w:rPr>
            <w:noProof/>
            <w:webHidden/>
          </w:rPr>
          <w:instrText xml:space="preserve"> PAGEREF _Toc9603605 \h </w:instrText>
        </w:r>
        <w:r w:rsidR="008F1340">
          <w:rPr>
            <w:noProof/>
            <w:webHidden/>
          </w:rPr>
        </w:r>
        <w:r w:rsidR="008F1340">
          <w:rPr>
            <w:noProof/>
            <w:webHidden/>
          </w:rPr>
          <w:fldChar w:fldCharType="separate"/>
        </w:r>
        <w:r w:rsidR="008F1340">
          <w:rPr>
            <w:noProof/>
            <w:webHidden/>
          </w:rPr>
          <w:t>2</w:t>
        </w:r>
        <w:r w:rsidR="008F1340">
          <w:rPr>
            <w:noProof/>
            <w:webHidden/>
          </w:rPr>
          <w:fldChar w:fldCharType="end"/>
        </w:r>
      </w:hyperlink>
    </w:p>
    <w:p w14:paraId="60B4DFBD" w14:textId="74427E90" w:rsidR="008F1340" w:rsidRDefault="0099126E">
      <w:pPr>
        <w:pStyle w:val="TOC1"/>
        <w:tabs>
          <w:tab w:val="left" w:pos="440"/>
          <w:tab w:val="right" w:leader="dot" w:pos="10456"/>
        </w:tabs>
        <w:rPr>
          <w:noProof/>
          <w:kern w:val="2"/>
          <w:sz w:val="21"/>
          <w:szCs w:val="24"/>
        </w:rPr>
      </w:pPr>
      <w:hyperlink w:anchor="_Toc9603606" w:history="1">
        <w:r w:rsidR="008F1340" w:rsidRPr="00AC3626">
          <w:rPr>
            <w:rStyle w:val="Hyperlink"/>
            <w:rFonts w:ascii="Microsoft YaHei" w:eastAsia="Microsoft YaHei" w:hAnsi="Microsoft YaHei"/>
            <w:noProof/>
          </w:rPr>
          <w:t>1</w:t>
        </w:r>
        <w:r w:rsidR="008F1340">
          <w:rPr>
            <w:noProof/>
            <w:kern w:val="2"/>
            <w:sz w:val="21"/>
            <w:szCs w:val="24"/>
          </w:rPr>
          <w:tab/>
        </w:r>
        <w:r w:rsidR="008F1340" w:rsidRPr="00AC3626">
          <w:rPr>
            <w:rStyle w:val="Hyperlink"/>
            <w:rFonts w:ascii="Microsoft YaHei" w:eastAsia="Microsoft YaHei" w:hAnsi="Microsoft YaHei"/>
            <w:noProof/>
          </w:rPr>
          <w:t>需求介绍</w:t>
        </w:r>
        <w:r w:rsidR="008F1340">
          <w:rPr>
            <w:noProof/>
            <w:webHidden/>
          </w:rPr>
          <w:tab/>
        </w:r>
        <w:r w:rsidR="008F1340">
          <w:rPr>
            <w:noProof/>
            <w:webHidden/>
          </w:rPr>
          <w:fldChar w:fldCharType="begin"/>
        </w:r>
        <w:r w:rsidR="008F1340">
          <w:rPr>
            <w:noProof/>
            <w:webHidden/>
          </w:rPr>
          <w:instrText xml:space="preserve"> PAGEREF _Toc9603606 \h </w:instrText>
        </w:r>
        <w:r w:rsidR="008F1340">
          <w:rPr>
            <w:noProof/>
            <w:webHidden/>
          </w:rPr>
        </w:r>
        <w:r w:rsidR="008F1340">
          <w:rPr>
            <w:noProof/>
            <w:webHidden/>
          </w:rPr>
          <w:fldChar w:fldCharType="separate"/>
        </w:r>
        <w:r w:rsidR="008F1340">
          <w:rPr>
            <w:noProof/>
            <w:webHidden/>
          </w:rPr>
          <w:t>4</w:t>
        </w:r>
        <w:r w:rsidR="008F1340">
          <w:rPr>
            <w:noProof/>
            <w:webHidden/>
          </w:rPr>
          <w:fldChar w:fldCharType="end"/>
        </w:r>
      </w:hyperlink>
    </w:p>
    <w:p w14:paraId="69767F02" w14:textId="47A2C697" w:rsidR="00D56778" w:rsidRPr="00AE3795" w:rsidRDefault="00A96584" w:rsidP="00F41BFE">
      <w:pPr>
        <w:pStyle w:val="Title"/>
        <w:spacing w:line="360" w:lineRule="auto"/>
        <w:jc w:val="both"/>
        <w:rPr>
          <w:rFonts w:ascii="Microsoft YaHei" w:eastAsia="Microsoft YaHei" w:hAnsi="Microsoft YaHei"/>
          <w:b w:val="0"/>
          <w:sz w:val="21"/>
          <w:szCs w:val="21"/>
        </w:rPr>
      </w:pPr>
      <w:r w:rsidRPr="00AE3795">
        <w:rPr>
          <w:rFonts w:ascii="Microsoft YaHei" w:eastAsia="Microsoft YaHei" w:hAnsi="Microsoft YaHei" w:hint="eastAsia"/>
          <w:b w:val="0"/>
          <w:sz w:val="21"/>
          <w:szCs w:val="21"/>
        </w:rPr>
        <w:fldChar w:fldCharType="end"/>
      </w:r>
    </w:p>
    <w:p w14:paraId="01F350D6" w14:textId="77777777" w:rsidR="00D56778" w:rsidRPr="00AE3795" w:rsidRDefault="00D56778" w:rsidP="00261841">
      <w:pPr>
        <w:rPr>
          <w:rFonts w:ascii="Microsoft YaHei" w:eastAsia="Microsoft YaHei" w:hAnsi="Microsoft YaHei"/>
          <w:kern w:val="0"/>
        </w:rPr>
      </w:pPr>
      <w:r w:rsidRPr="00AE3795">
        <w:rPr>
          <w:rFonts w:ascii="Microsoft YaHei" w:eastAsia="Microsoft YaHei" w:hAnsi="Microsoft YaHei" w:hint="eastAsia"/>
        </w:rPr>
        <w:br w:type="page"/>
      </w:r>
    </w:p>
    <w:p w14:paraId="6E70E4CD" w14:textId="77777777" w:rsidR="005D1E64" w:rsidRPr="00AE3795" w:rsidRDefault="005D1E64" w:rsidP="00592E30">
      <w:pPr>
        <w:rPr>
          <w:rFonts w:ascii="Microsoft YaHei" w:eastAsia="Microsoft YaHei" w:hAnsi="Microsoft YaHei"/>
        </w:rPr>
      </w:pPr>
      <w:r w:rsidRPr="00AE3795">
        <w:rPr>
          <w:rFonts w:ascii="Microsoft YaHei" w:eastAsia="Microsoft YaHei" w:hAnsi="Microsoft YaHei" w:hint="eastAsia"/>
        </w:rPr>
        <w:lastRenderedPageBreak/>
        <w:t>版本更改记录</w:t>
      </w:r>
    </w:p>
    <w:tbl>
      <w:tblPr>
        <w:tblW w:w="1065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981"/>
        <w:gridCol w:w="7087"/>
        <w:gridCol w:w="851"/>
      </w:tblGrid>
      <w:tr w:rsidR="00AA60EE" w:rsidRPr="00AE3795" w14:paraId="55A3BEBB" w14:textId="77777777" w:rsidTr="00444183">
        <w:trPr>
          <w:trHeight w:val="300"/>
        </w:trPr>
        <w:tc>
          <w:tcPr>
            <w:tcW w:w="1739" w:type="dxa"/>
          </w:tcPr>
          <w:p w14:paraId="7C067C1D" w14:textId="77777777" w:rsidR="001109CE" w:rsidRPr="00AE3795" w:rsidRDefault="001109CE" w:rsidP="00124435">
            <w:pPr>
              <w:pStyle w:val="Tabletext"/>
              <w:spacing w:line="360" w:lineRule="auto"/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  <w:r w:rsidRPr="00AE3795">
              <w:rPr>
                <w:rFonts w:ascii="Microsoft YaHei" w:eastAsia="Microsoft YaHei" w:hAnsi="Microsoft YaHei" w:hint="eastAsia"/>
                <w:b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981" w:type="dxa"/>
          </w:tcPr>
          <w:p w14:paraId="1FD46E2E" w14:textId="77777777" w:rsidR="001109CE" w:rsidRPr="00AE3795" w:rsidRDefault="001109CE" w:rsidP="00124435">
            <w:pPr>
              <w:pStyle w:val="Tabletext"/>
              <w:spacing w:line="360" w:lineRule="auto"/>
              <w:jc w:val="center"/>
              <w:rPr>
                <w:rFonts w:ascii="Microsoft YaHei" w:eastAsia="Microsoft YaHei" w:hAnsi="Microsoft YaHei"/>
                <w:b/>
                <w:sz w:val="21"/>
                <w:szCs w:val="21"/>
                <w:lang w:eastAsia="zh-CN"/>
              </w:rPr>
            </w:pPr>
            <w:r w:rsidRPr="00AE3795">
              <w:rPr>
                <w:rFonts w:ascii="Microsoft YaHei" w:eastAsia="Microsoft YaHei" w:hAnsi="Microsoft YaHei" w:hint="eastAsia"/>
                <w:b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7087" w:type="dxa"/>
          </w:tcPr>
          <w:p w14:paraId="3393A81D" w14:textId="77777777" w:rsidR="001109CE" w:rsidRPr="00AE3795" w:rsidRDefault="001109CE" w:rsidP="00124435">
            <w:pPr>
              <w:pStyle w:val="Tabletext"/>
              <w:spacing w:line="360" w:lineRule="auto"/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  <w:r w:rsidRPr="00AE3795">
              <w:rPr>
                <w:rFonts w:ascii="Microsoft YaHei" w:eastAsia="Microsoft YaHei" w:hAnsi="Microsoft YaHei" w:hint="eastAsia"/>
                <w:b/>
                <w:sz w:val="21"/>
                <w:szCs w:val="21"/>
                <w:lang w:eastAsia="zh-CN"/>
              </w:rPr>
              <w:t>更改描述</w:t>
            </w:r>
          </w:p>
        </w:tc>
        <w:tc>
          <w:tcPr>
            <w:tcW w:w="851" w:type="dxa"/>
          </w:tcPr>
          <w:p w14:paraId="42A52C5D" w14:textId="77777777" w:rsidR="001109CE" w:rsidRPr="00AE3795" w:rsidRDefault="001109CE" w:rsidP="00124435">
            <w:pPr>
              <w:pStyle w:val="Tabletext"/>
              <w:spacing w:line="360" w:lineRule="auto"/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  <w:r w:rsidRPr="00AE3795">
              <w:rPr>
                <w:rFonts w:ascii="Microsoft YaHei" w:eastAsia="Microsoft YaHei" w:hAnsi="Microsoft YaHei" w:hint="eastAsia"/>
                <w:b/>
                <w:sz w:val="21"/>
                <w:szCs w:val="21"/>
                <w:lang w:eastAsia="zh-CN"/>
              </w:rPr>
              <w:t>作者</w:t>
            </w:r>
          </w:p>
        </w:tc>
      </w:tr>
      <w:tr w:rsidR="00AA60EE" w:rsidRPr="00AE3795" w14:paraId="591B5EBC" w14:textId="77777777" w:rsidTr="00444183">
        <w:trPr>
          <w:trHeight w:val="300"/>
        </w:trPr>
        <w:tc>
          <w:tcPr>
            <w:tcW w:w="1739" w:type="dxa"/>
          </w:tcPr>
          <w:p w14:paraId="05D8E8B3" w14:textId="1142079A" w:rsidR="001109CE" w:rsidRPr="00AE3795" w:rsidRDefault="001109CE" w:rsidP="00AA2582">
            <w:pPr>
              <w:pStyle w:val="Tabletext"/>
              <w:spacing w:line="360" w:lineRule="auto"/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</w:pPr>
            <w:r w:rsidRPr="00AE3795">
              <w:rPr>
                <w:rFonts w:ascii="Microsoft YaHei" w:eastAsia="Microsoft YaHei" w:hAnsi="Microsoft YaHei" w:hint="eastAsia"/>
                <w:sz w:val="21"/>
                <w:szCs w:val="21"/>
              </w:rPr>
              <w:t>&lt;</w:t>
            </w:r>
            <w:r w:rsidRPr="00AE3795">
              <w:rPr>
                <w:rFonts w:ascii="Microsoft YaHei" w:eastAsia="Microsoft YaHei" w:hAnsi="Microsoft YaHei" w:hint="eastAsia"/>
                <w:sz w:val="21"/>
                <w:szCs w:val="21"/>
                <w:lang w:eastAsia="zh-CN"/>
              </w:rPr>
              <w:t>201</w:t>
            </w:r>
            <w:r w:rsidR="00F417C1"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  <w:t>9</w:t>
            </w:r>
            <w:r w:rsidRPr="00AE3795">
              <w:rPr>
                <w:rFonts w:ascii="Microsoft YaHei" w:eastAsia="Microsoft YaHei" w:hAnsi="Microsoft YaHei" w:hint="eastAsia"/>
                <w:sz w:val="21"/>
                <w:szCs w:val="21"/>
                <w:lang w:eastAsia="zh-CN"/>
              </w:rPr>
              <w:t>/</w:t>
            </w:r>
            <w:r w:rsidR="00AA2582" w:rsidRPr="00AE3795">
              <w:rPr>
                <w:rFonts w:ascii="Microsoft YaHei" w:eastAsia="Microsoft YaHei" w:hAnsi="Microsoft YaHei" w:hint="eastAsia"/>
                <w:sz w:val="21"/>
                <w:szCs w:val="21"/>
                <w:lang w:eastAsia="zh-CN"/>
              </w:rPr>
              <w:t>0</w:t>
            </w:r>
            <w:r w:rsidR="00F417C1"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  <w:t>5</w:t>
            </w:r>
            <w:r w:rsidRPr="00AE3795">
              <w:rPr>
                <w:rFonts w:ascii="Microsoft YaHei" w:eastAsia="Microsoft YaHei" w:hAnsi="Microsoft YaHei" w:hint="eastAsia"/>
                <w:sz w:val="21"/>
                <w:szCs w:val="21"/>
                <w:lang w:eastAsia="zh-CN"/>
              </w:rPr>
              <w:t>/</w:t>
            </w:r>
            <w:r w:rsidR="00F417C1"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  <w:t>24</w:t>
            </w:r>
            <w:r w:rsidRPr="00AE3795">
              <w:rPr>
                <w:rFonts w:ascii="Microsoft YaHei" w:eastAsia="Microsoft YaHei" w:hAnsi="Microsoft YaHei" w:hint="eastAsia"/>
                <w:sz w:val="21"/>
                <w:szCs w:val="21"/>
              </w:rPr>
              <w:t>&gt;</w:t>
            </w:r>
          </w:p>
        </w:tc>
        <w:tc>
          <w:tcPr>
            <w:tcW w:w="981" w:type="dxa"/>
          </w:tcPr>
          <w:p w14:paraId="6D63C98E" w14:textId="30C80589" w:rsidR="001109CE" w:rsidRPr="00AE3795" w:rsidRDefault="001109CE" w:rsidP="00DC6A1A">
            <w:pPr>
              <w:pStyle w:val="Tabletext"/>
              <w:spacing w:line="36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r w:rsidRPr="00AE3795">
              <w:rPr>
                <w:rFonts w:ascii="Microsoft YaHei" w:eastAsia="Microsoft YaHei" w:hAnsi="Microsoft YaHei" w:hint="eastAsia"/>
                <w:sz w:val="21"/>
                <w:szCs w:val="21"/>
              </w:rPr>
              <w:t>&lt;</w:t>
            </w:r>
            <w:r w:rsidR="00F417C1"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  <w:t>1.0</w:t>
            </w:r>
            <w:r w:rsidRPr="00AE3795">
              <w:rPr>
                <w:rFonts w:ascii="Microsoft YaHei" w:eastAsia="Microsoft YaHei" w:hAnsi="Microsoft YaHei" w:hint="eastAsia"/>
                <w:sz w:val="21"/>
                <w:szCs w:val="21"/>
              </w:rPr>
              <w:t>&gt;</w:t>
            </w:r>
          </w:p>
        </w:tc>
        <w:tc>
          <w:tcPr>
            <w:tcW w:w="7087" w:type="dxa"/>
          </w:tcPr>
          <w:p w14:paraId="28384513" w14:textId="22CB66B5" w:rsidR="001109CE" w:rsidRPr="00AE3795" w:rsidRDefault="00DA4CDF" w:rsidP="005D1742">
            <w:pPr>
              <w:pStyle w:val="Tabletext"/>
              <w:spacing w:line="360" w:lineRule="auto"/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  <w:t>P</w:t>
            </w:r>
            <w:r>
              <w:rPr>
                <w:rFonts w:ascii="Microsoft YaHei" w:eastAsia="Microsoft YaHei" w:hAnsi="Microsoft YaHei" w:hint="eastAsia"/>
                <w:sz w:val="21"/>
                <w:szCs w:val="21"/>
                <w:lang w:eastAsia="zh-CN"/>
              </w:rPr>
              <w:t>hase</w:t>
            </w:r>
            <w:r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  <w:t>1</w:t>
            </w:r>
            <w:r>
              <w:rPr>
                <w:rFonts w:ascii="Microsoft YaHei" w:eastAsia="Microsoft YaHei" w:hAnsi="Microsoft YaHei" w:hint="eastAsia"/>
                <w:sz w:val="21"/>
                <w:szCs w:val="21"/>
                <w:lang w:eastAsia="zh-CN"/>
              </w:rPr>
              <w:t>系统复位清除项定</w:t>
            </w:r>
            <w:r w:rsidR="001109CE" w:rsidRPr="00AE3795">
              <w:rPr>
                <w:rFonts w:ascii="Microsoft YaHei" w:eastAsia="Microsoft YaHei" w:hAnsi="Microsoft YaHei" w:hint="eastAsia"/>
                <w:sz w:val="21"/>
                <w:szCs w:val="21"/>
                <w:lang w:eastAsia="zh-CN"/>
              </w:rPr>
              <w:t>稿</w:t>
            </w:r>
          </w:p>
        </w:tc>
        <w:tc>
          <w:tcPr>
            <w:tcW w:w="851" w:type="dxa"/>
          </w:tcPr>
          <w:p w14:paraId="11BEA061" w14:textId="505259E6" w:rsidR="001109CE" w:rsidRPr="00AE3795" w:rsidRDefault="00DA4CDF" w:rsidP="00124435">
            <w:pPr>
              <w:pStyle w:val="Tabletext"/>
              <w:spacing w:line="360" w:lineRule="auto"/>
              <w:jc w:val="center"/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  <w:lang w:eastAsia="zh-CN"/>
              </w:rPr>
              <w:t>马坤</w:t>
            </w:r>
          </w:p>
        </w:tc>
      </w:tr>
      <w:tr w:rsidR="005D1742" w:rsidRPr="00AE3795" w14:paraId="1883B153" w14:textId="77777777" w:rsidTr="00444183">
        <w:trPr>
          <w:trHeight w:val="300"/>
        </w:trPr>
        <w:tc>
          <w:tcPr>
            <w:tcW w:w="1739" w:type="dxa"/>
          </w:tcPr>
          <w:p w14:paraId="4EEDC6DD" w14:textId="43CE0F57" w:rsidR="005D1742" w:rsidRPr="00AE3795" w:rsidRDefault="005D1742" w:rsidP="005D1742">
            <w:pPr>
              <w:pStyle w:val="Tabletext"/>
              <w:spacing w:line="36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r w:rsidRPr="00AE3795">
              <w:rPr>
                <w:rFonts w:ascii="Microsoft YaHei" w:eastAsia="Microsoft YaHei" w:hAnsi="Microsoft YaHei" w:hint="eastAsia"/>
                <w:sz w:val="21"/>
                <w:szCs w:val="21"/>
              </w:rPr>
              <w:t>&lt;</w:t>
            </w:r>
            <w:r>
              <w:rPr>
                <w:rFonts w:ascii="Microsoft YaHei" w:eastAsia="Microsoft YaHei" w:hAnsi="Microsoft YaHei" w:hint="eastAsia"/>
                <w:sz w:val="21"/>
                <w:szCs w:val="21"/>
                <w:lang w:eastAsia="zh-CN"/>
              </w:rPr>
              <w:t>20</w:t>
            </w:r>
            <w:r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  <w:t>20</w:t>
            </w:r>
            <w:r w:rsidRPr="00AE3795">
              <w:rPr>
                <w:rFonts w:ascii="Microsoft YaHei" w:eastAsia="Microsoft YaHei" w:hAnsi="Microsoft YaHei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Microsoft YaHei" w:eastAsia="Microsoft YaHei" w:hAnsi="Microsoft YaHei" w:hint="eastAsia"/>
                <w:sz w:val="21"/>
                <w:szCs w:val="21"/>
                <w:lang w:eastAsia="zh-CN"/>
              </w:rPr>
              <w:t>01</w:t>
            </w:r>
            <w:r w:rsidRPr="00AE3795">
              <w:rPr>
                <w:rFonts w:ascii="Microsoft YaHei" w:eastAsia="Microsoft YaHei" w:hAnsi="Microsoft YaHei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  <w:t>1</w:t>
            </w:r>
            <w:r w:rsidR="00F630EE"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  <w:t>7</w:t>
            </w:r>
            <w:r w:rsidRPr="00AE3795">
              <w:rPr>
                <w:rFonts w:ascii="Microsoft YaHei" w:eastAsia="Microsoft YaHei" w:hAnsi="Microsoft YaHei" w:hint="eastAsia"/>
                <w:sz w:val="21"/>
                <w:szCs w:val="21"/>
              </w:rPr>
              <w:t>&gt;</w:t>
            </w:r>
          </w:p>
        </w:tc>
        <w:tc>
          <w:tcPr>
            <w:tcW w:w="981" w:type="dxa"/>
          </w:tcPr>
          <w:p w14:paraId="12F2E8C0" w14:textId="0A2921D4" w:rsidR="005D1742" w:rsidRPr="00AE3795" w:rsidRDefault="005D1742" w:rsidP="005D1742">
            <w:pPr>
              <w:pStyle w:val="Tabletext"/>
              <w:spacing w:line="36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r w:rsidRPr="00AE3795">
              <w:rPr>
                <w:rFonts w:ascii="Microsoft YaHei" w:eastAsia="Microsoft YaHei" w:hAnsi="Microsoft YaHei" w:hint="eastAsia"/>
                <w:sz w:val="21"/>
                <w:szCs w:val="21"/>
              </w:rPr>
              <w:t>&lt;</w:t>
            </w:r>
            <w:r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  <w:t>1.1</w:t>
            </w:r>
            <w:r w:rsidRPr="00AE3795">
              <w:rPr>
                <w:rFonts w:ascii="Microsoft YaHei" w:eastAsia="Microsoft YaHei" w:hAnsi="Microsoft YaHei" w:hint="eastAsia"/>
                <w:sz w:val="21"/>
                <w:szCs w:val="21"/>
              </w:rPr>
              <w:t>&gt;</w:t>
            </w:r>
          </w:p>
        </w:tc>
        <w:tc>
          <w:tcPr>
            <w:tcW w:w="7087" w:type="dxa"/>
          </w:tcPr>
          <w:p w14:paraId="0BD7C6C6" w14:textId="40710ED8" w:rsidR="005D1742" w:rsidRDefault="005D1742" w:rsidP="005D1742">
            <w:pPr>
              <w:pStyle w:val="Tabletext"/>
              <w:spacing w:line="360" w:lineRule="auto"/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  <w:lang w:eastAsia="zh-CN"/>
              </w:rPr>
              <w:t>和</w:t>
            </w:r>
            <w:proofErr w:type="spellStart"/>
            <w:r>
              <w:rPr>
                <w:rFonts w:ascii="Microsoft YaHei" w:eastAsia="Microsoft YaHei" w:hAnsi="Microsoft YaHei" w:hint="eastAsia"/>
                <w:sz w:val="21"/>
                <w:szCs w:val="21"/>
                <w:lang w:eastAsia="zh-CN"/>
              </w:rPr>
              <w:t>FO</w:t>
            </w:r>
            <w:r>
              <w:rPr>
                <w:sz w:val="22"/>
                <w:szCs w:val="22"/>
              </w:rPr>
              <w:t>Ge</w:t>
            </w:r>
            <w:proofErr w:type="spellEnd"/>
            <w:r>
              <w:rPr>
                <w:sz w:val="22"/>
                <w:szCs w:val="22"/>
              </w:rPr>
              <w:t xml:space="preserve">, Haiqing (H.) </w:t>
            </w:r>
            <w:r>
              <w:rPr>
                <w:sz w:val="22"/>
                <w:szCs w:val="22"/>
                <w:lang w:eastAsia="zh-CN"/>
              </w:rPr>
              <w:t>&lt;</w:t>
            </w:r>
            <w:hyperlink r:id="rId11" w:history="1">
              <w:r>
                <w:rPr>
                  <w:rStyle w:val="Hyperlink"/>
                  <w:sz w:val="22"/>
                  <w:szCs w:val="22"/>
                  <w:lang w:eastAsia="zh-CN"/>
                </w:rPr>
                <w:t>hge5@ford.com</w:t>
              </w:r>
            </w:hyperlink>
            <w:r>
              <w:rPr>
                <w:sz w:val="22"/>
                <w:szCs w:val="22"/>
                <w:lang w:eastAsia="zh-CN"/>
              </w:rPr>
              <w:t>&gt;</w:t>
            </w:r>
            <w:r>
              <w:rPr>
                <w:rFonts w:hint="eastAsia"/>
                <w:sz w:val="22"/>
                <w:szCs w:val="22"/>
                <w:lang w:eastAsia="zh-CN"/>
              </w:rPr>
              <w:t>确认</w:t>
            </w:r>
            <w:r>
              <w:rPr>
                <w:sz w:val="22"/>
                <w:szCs w:val="22"/>
                <w:lang w:eastAsia="zh-CN"/>
              </w:rPr>
              <w:t>在</w:t>
            </w:r>
            <w:r w:rsidR="00E43F2A">
              <w:rPr>
                <w:sz w:val="22"/>
                <w:szCs w:val="22"/>
                <w:lang w:eastAsia="zh-CN"/>
              </w:rPr>
              <w:t>SYNC</w:t>
            </w:r>
            <w:proofErr w:type="gramStart"/>
            <w:r w:rsidR="00E43F2A">
              <w:rPr>
                <w:sz w:val="22"/>
                <w:szCs w:val="22"/>
                <w:lang w:eastAsia="zh-CN"/>
              </w:rPr>
              <w:t>+(</w:t>
            </w:r>
            <w:proofErr w:type="gramEnd"/>
            <w:r w:rsidR="00E43F2A">
              <w:rPr>
                <w:sz w:val="22"/>
                <w:szCs w:val="22"/>
                <w:lang w:eastAsia="zh-CN"/>
              </w:rPr>
              <w:t>Single Modem)</w:t>
            </w:r>
            <w:r>
              <w:rPr>
                <w:rFonts w:hint="eastAsia"/>
                <w:sz w:val="22"/>
                <w:szCs w:val="22"/>
                <w:lang w:eastAsia="zh-CN"/>
              </w:rPr>
              <w:t>项目</w:t>
            </w:r>
            <w:r>
              <w:rPr>
                <w:sz w:val="22"/>
                <w:szCs w:val="22"/>
                <w:lang w:eastAsia="zh-CN"/>
              </w:rPr>
              <w:t>中</w:t>
            </w:r>
            <w:r>
              <w:rPr>
                <w:rFonts w:hint="eastAsia"/>
                <w:sz w:val="22"/>
                <w:szCs w:val="22"/>
                <w:lang w:eastAsia="zh-CN"/>
              </w:rPr>
              <w:t>，明确</w:t>
            </w:r>
            <w:r w:rsidR="00E43F2A">
              <w:rPr>
                <w:sz w:val="22"/>
                <w:szCs w:val="22"/>
                <w:lang w:eastAsia="zh-CN"/>
              </w:rPr>
              <w:t>Single modem</w:t>
            </w:r>
            <w:r>
              <w:rPr>
                <w:sz w:val="22"/>
                <w:szCs w:val="22"/>
                <w:lang w:eastAsia="zh-CN"/>
              </w:rPr>
              <w:t>情况下的信号传输路径。</w:t>
            </w:r>
          </w:p>
        </w:tc>
        <w:tc>
          <w:tcPr>
            <w:tcW w:w="851" w:type="dxa"/>
          </w:tcPr>
          <w:p w14:paraId="6FF1562B" w14:textId="6A4DA8E0" w:rsidR="005D1742" w:rsidRDefault="005D1742" w:rsidP="005D1742">
            <w:pPr>
              <w:pStyle w:val="Tabletext"/>
              <w:spacing w:line="360" w:lineRule="auto"/>
              <w:jc w:val="center"/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  <w:lang w:eastAsia="zh-CN"/>
              </w:rPr>
              <w:t>赵唯龙</w:t>
            </w:r>
          </w:p>
        </w:tc>
      </w:tr>
    </w:tbl>
    <w:p w14:paraId="5A181616" w14:textId="77777777" w:rsidR="00A86A69" w:rsidRDefault="00A86A69">
      <w:pPr>
        <w:widowControl/>
        <w:jc w:val="left"/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/>
          <w:sz w:val="28"/>
          <w:szCs w:val="28"/>
        </w:rPr>
        <w:br w:type="page"/>
      </w:r>
    </w:p>
    <w:p w14:paraId="2EFB7757" w14:textId="77777777" w:rsidR="00901886" w:rsidRDefault="00901886" w:rsidP="00901886">
      <w:pPr>
        <w:widowControl/>
        <w:spacing w:before="100" w:beforeAutospacing="1" w:after="100" w:afterAutospacing="1" w:line="276" w:lineRule="auto"/>
        <w:jc w:val="left"/>
        <w:rPr>
          <w:rFonts w:asciiTheme="minorEastAsia" w:eastAsiaTheme="minorEastAsia" w:hAnsiTheme="minorEastAsia"/>
          <w:b/>
          <w:bCs/>
          <w:kern w:val="44"/>
          <w:szCs w:val="21"/>
        </w:rPr>
      </w:pPr>
    </w:p>
    <w:p w14:paraId="731A3079" w14:textId="0535FF76" w:rsidR="00901886" w:rsidRPr="00901886" w:rsidRDefault="00901886" w:rsidP="00901886">
      <w:pPr>
        <w:widowControl/>
        <w:spacing w:before="100" w:beforeAutospacing="1" w:after="100" w:afterAutospacing="1" w:line="276" w:lineRule="auto"/>
        <w:jc w:val="left"/>
        <w:rPr>
          <w:rFonts w:asciiTheme="minorEastAsia" w:eastAsiaTheme="minorEastAsia" w:hAnsiTheme="minorEastAsia" w:hint="eastAsia"/>
          <w:b/>
          <w:bCs/>
          <w:kern w:val="44"/>
          <w:szCs w:val="21"/>
        </w:rPr>
      </w:pPr>
      <w:r w:rsidRPr="00901886">
        <w:rPr>
          <w:rFonts w:asciiTheme="minorEastAsia" w:eastAsiaTheme="minorEastAsia" w:hAnsiTheme="minorEastAsia" w:hint="eastAsia"/>
          <w:b/>
          <w:bCs/>
          <w:kern w:val="44"/>
          <w:szCs w:val="21"/>
        </w:rPr>
        <w:t>备注</w:t>
      </w:r>
      <w:r w:rsidRPr="00901886">
        <w:rPr>
          <w:rFonts w:asciiTheme="minorEastAsia" w:eastAsiaTheme="minorEastAsia" w:hAnsiTheme="minorEastAsia"/>
          <w:b/>
          <w:bCs/>
          <w:kern w:val="44"/>
          <w:szCs w:val="21"/>
        </w:rPr>
        <w:t>：</w:t>
      </w:r>
      <w:r w:rsidRPr="00901886">
        <w:rPr>
          <w:rFonts w:asciiTheme="minorEastAsia" w:eastAsiaTheme="minorEastAsia" w:hAnsiTheme="minorEastAsia"/>
          <w:color w:val="FF0000"/>
          <w:szCs w:val="21"/>
        </w:rPr>
        <w:t>P</w:t>
      </w:r>
      <w:r w:rsidRPr="00901886">
        <w:rPr>
          <w:rFonts w:asciiTheme="minorEastAsia" w:eastAsiaTheme="minorEastAsia" w:hAnsiTheme="minorEastAsia" w:hint="eastAsia"/>
          <w:color w:val="FF0000"/>
          <w:szCs w:val="21"/>
        </w:rPr>
        <w:t>hase</w:t>
      </w:r>
      <w:r w:rsidRPr="00901886">
        <w:rPr>
          <w:rFonts w:asciiTheme="minorEastAsia" w:eastAsiaTheme="minorEastAsia" w:hAnsiTheme="minorEastAsia"/>
          <w:color w:val="FF0000"/>
          <w:szCs w:val="21"/>
        </w:rPr>
        <w:t>1</w:t>
      </w:r>
      <w:r w:rsidR="00E43F2A">
        <w:rPr>
          <w:rFonts w:asciiTheme="minorEastAsia" w:eastAsiaTheme="minorEastAsia" w:hAnsiTheme="minorEastAsia"/>
          <w:color w:val="FF0000"/>
          <w:szCs w:val="21"/>
        </w:rPr>
        <w:t>/2/3</w:t>
      </w:r>
      <w:r w:rsidR="00E43F2A">
        <w:rPr>
          <w:rFonts w:asciiTheme="minorEastAsia" w:eastAsiaTheme="minorEastAsia" w:hAnsiTheme="minorEastAsia" w:hint="eastAsia"/>
          <w:color w:val="FF0000"/>
          <w:szCs w:val="21"/>
        </w:rPr>
        <w:t>有</w:t>
      </w:r>
      <w:r w:rsidRPr="00901886">
        <w:rPr>
          <w:rFonts w:asciiTheme="minorEastAsia" w:eastAsiaTheme="minorEastAsia" w:hAnsiTheme="minorEastAsia" w:hint="eastAsia"/>
          <w:color w:val="FF0000"/>
          <w:szCs w:val="21"/>
        </w:rPr>
        <w:t>2个</w:t>
      </w:r>
      <w:r w:rsidRPr="00901886">
        <w:rPr>
          <w:rFonts w:asciiTheme="minorEastAsia" w:eastAsiaTheme="minorEastAsia" w:hAnsiTheme="minorEastAsia"/>
          <w:color w:val="FF0000"/>
          <w:szCs w:val="21"/>
        </w:rPr>
        <w:t>modem，</w:t>
      </w:r>
      <w:r w:rsidRPr="00901886">
        <w:rPr>
          <w:rFonts w:asciiTheme="minorEastAsia" w:eastAsiaTheme="minorEastAsia" w:hAnsiTheme="minorEastAsia" w:hint="eastAsia"/>
          <w:color w:val="FF0000"/>
          <w:szCs w:val="21"/>
        </w:rPr>
        <w:t>一个</w:t>
      </w:r>
      <w:r w:rsidRPr="00901886">
        <w:rPr>
          <w:rFonts w:asciiTheme="minorEastAsia" w:eastAsiaTheme="minorEastAsia" w:hAnsiTheme="minorEastAsia"/>
          <w:color w:val="FF0000"/>
          <w:szCs w:val="21"/>
        </w:rPr>
        <w:t>是由</w:t>
      </w:r>
      <w:r w:rsidRPr="00901886">
        <w:rPr>
          <w:rFonts w:asciiTheme="minorEastAsia" w:eastAsiaTheme="minorEastAsia" w:hAnsiTheme="minorEastAsia" w:hint="eastAsia"/>
          <w:color w:val="FF0000"/>
          <w:szCs w:val="21"/>
        </w:rPr>
        <w:t>百度IVI自己</w:t>
      </w:r>
      <w:r w:rsidRPr="00901886">
        <w:rPr>
          <w:rFonts w:asciiTheme="minorEastAsia" w:eastAsiaTheme="minorEastAsia" w:hAnsiTheme="minorEastAsia"/>
          <w:color w:val="FF0000"/>
          <w:szCs w:val="21"/>
        </w:rPr>
        <w:t>的modem，一个是福特自己的</w:t>
      </w:r>
      <w:r w:rsidR="00E43F2A">
        <w:rPr>
          <w:rFonts w:asciiTheme="minorEastAsia" w:eastAsiaTheme="minorEastAsia" w:hAnsiTheme="minorEastAsia" w:hint="eastAsia"/>
          <w:color w:val="FF0000"/>
          <w:szCs w:val="21"/>
        </w:rPr>
        <w:t>TCU</w:t>
      </w:r>
      <w:r w:rsidRPr="00901886">
        <w:rPr>
          <w:rFonts w:asciiTheme="minorEastAsia" w:eastAsiaTheme="minorEastAsia" w:hAnsiTheme="minorEastAsia"/>
          <w:color w:val="FF0000"/>
          <w:szCs w:val="21"/>
        </w:rPr>
        <w:t>。</w:t>
      </w:r>
      <w:r w:rsidR="005C22F8">
        <w:rPr>
          <w:rFonts w:asciiTheme="minorEastAsia" w:eastAsiaTheme="minorEastAsia" w:hAnsiTheme="minorEastAsia"/>
          <w:color w:val="FF0000"/>
          <w:szCs w:val="21"/>
        </w:rPr>
        <w:t>Phase4</w:t>
      </w:r>
      <w:r w:rsidR="005C22F8">
        <w:rPr>
          <w:rFonts w:asciiTheme="minorEastAsia" w:eastAsiaTheme="minorEastAsia" w:hAnsiTheme="minorEastAsia" w:hint="eastAsia"/>
          <w:color w:val="FF0000"/>
          <w:szCs w:val="21"/>
        </w:rPr>
        <w:t>仅福特的TCU。</w:t>
      </w:r>
    </w:p>
    <w:p w14:paraId="3BE5FA07" w14:textId="565E1A0C" w:rsidR="00901886" w:rsidRPr="00901886" w:rsidRDefault="00901886">
      <w:pPr>
        <w:widowControl/>
        <w:jc w:val="left"/>
        <w:rPr>
          <w:rFonts w:ascii="Microsoft YaHei" w:eastAsia="Microsoft YaHei" w:hAnsi="Microsoft YaHei"/>
          <w:b/>
          <w:bCs/>
          <w:kern w:val="44"/>
          <w:sz w:val="28"/>
          <w:szCs w:val="28"/>
        </w:rPr>
      </w:pPr>
    </w:p>
    <w:p w14:paraId="542EF8C4" w14:textId="5259CCF1" w:rsidR="005D1E64" w:rsidRPr="00AE3795" w:rsidRDefault="005D1E64" w:rsidP="005D1E64">
      <w:pPr>
        <w:pStyle w:val="Heading1"/>
        <w:spacing w:line="360" w:lineRule="auto"/>
        <w:rPr>
          <w:rFonts w:ascii="Microsoft YaHei" w:eastAsia="Microsoft YaHei" w:hAnsi="Microsoft YaHei"/>
          <w:sz w:val="28"/>
          <w:szCs w:val="28"/>
        </w:rPr>
      </w:pPr>
      <w:bookmarkStart w:id="4" w:name="_Toc9603606"/>
      <w:r w:rsidRPr="00AE3795">
        <w:rPr>
          <w:rFonts w:ascii="Microsoft YaHei" w:eastAsia="Microsoft YaHei" w:hAnsi="Microsoft YaHei" w:hint="eastAsia"/>
          <w:sz w:val="28"/>
          <w:szCs w:val="28"/>
        </w:rPr>
        <w:t>需求介绍</w:t>
      </w:r>
      <w:bookmarkEnd w:id="4"/>
    </w:p>
    <w:p w14:paraId="62A8015E" w14:textId="7C267378" w:rsidR="00E43F2A" w:rsidRDefault="00E43F2A" w:rsidP="008F3BEB">
      <w:pPr>
        <w:autoSpaceDE w:val="0"/>
        <w:autoSpaceDN w:val="0"/>
        <w:adjustRightInd w:val="0"/>
        <w:ind w:leftChars="200" w:left="42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 w:hint="eastAsia"/>
          <w:kern w:val="0"/>
          <w:sz w:val="24"/>
          <w:szCs w:val="24"/>
        </w:rPr>
        <w:t>系统复位分为三种：一、</w:t>
      </w:r>
      <w:r w:rsidR="000C1331">
        <w:rPr>
          <w:rFonts w:ascii="AppleSystemUIFont" w:hAnsi="AppleSystemUIFont" w:cs="AppleSystemUIFont" w:hint="eastAsia"/>
          <w:kern w:val="0"/>
          <w:sz w:val="24"/>
          <w:szCs w:val="24"/>
        </w:rPr>
        <w:t>车辆恢复出厂设置</w:t>
      </w:r>
      <w:r w:rsidR="00CC31AD">
        <w:rPr>
          <w:rFonts w:ascii="AppleSystemUIFont" w:hAnsi="AppleSystemUIFont" w:cs="AppleSystemUIFont" w:hint="eastAsia"/>
          <w:kern w:val="0"/>
          <w:sz w:val="24"/>
          <w:szCs w:val="24"/>
        </w:rPr>
        <w:t>【结合</w:t>
      </w:r>
      <w:r w:rsidR="00CC31AD">
        <w:rPr>
          <w:rFonts w:ascii="AppleSystemUIFont" w:hAnsi="AppleSystemUIFont" w:cs="AppleSystemUIFont" w:hint="eastAsia"/>
          <w:kern w:val="0"/>
          <w:sz w:val="24"/>
          <w:szCs w:val="24"/>
        </w:rPr>
        <w:t>phase</w:t>
      </w:r>
      <w:r w:rsidR="00CC31AD">
        <w:rPr>
          <w:rFonts w:ascii="AppleSystemUIFont" w:hAnsi="AppleSystemUIFont" w:cs="AppleSystemUIFont"/>
          <w:kern w:val="0"/>
          <w:sz w:val="24"/>
          <w:szCs w:val="24"/>
        </w:rPr>
        <w:t>1</w:t>
      </w:r>
      <w:r w:rsidR="00CC31AD">
        <w:rPr>
          <w:rFonts w:ascii="AppleSystemUIFont" w:hAnsi="AppleSystemUIFont" w:cs="AppleSystemUIFont" w:hint="eastAsia"/>
          <w:kern w:val="0"/>
          <w:sz w:val="24"/>
          <w:szCs w:val="24"/>
        </w:rPr>
        <w:t>系统设置</w:t>
      </w:r>
      <w:r w:rsidR="00CC31AD">
        <w:rPr>
          <w:rFonts w:ascii="AppleSystemUIFont" w:hAnsi="AppleSystemUIFont" w:cs="AppleSystemUIFont" w:hint="eastAsia"/>
          <w:kern w:val="0"/>
          <w:sz w:val="24"/>
          <w:szCs w:val="24"/>
        </w:rPr>
        <w:t>MRD</w:t>
      </w:r>
      <w:r w:rsidR="00CC31AD">
        <w:rPr>
          <w:rFonts w:ascii="AppleSystemUIFont" w:hAnsi="AppleSystemUIFont" w:cs="AppleSystemUIFont" w:hint="eastAsia"/>
          <w:kern w:val="0"/>
          <w:sz w:val="24"/>
          <w:szCs w:val="24"/>
        </w:rPr>
        <w:t>】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；二、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{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品牌（福特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/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林肯）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}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互联复位</w:t>
      </w:r>
      <w:r w:rsidR="008D2872">
        <w:rPr>
          <w:rFonts w:ascii="AppleSystemUIFont" w:hAnsi="AppleSystemUIFont" w:cs="AppleSystemUIFont" w:hint="eastAsia"/>
          <w:kern w:val="0"/>
          <w:sz w:val="24"/>
          <w:szCs w:val="24"/>
        </w:rPr>
        <w:t>，也称网联模块复位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：复位</w:t>
      </w:r>
      <w:r w:rsidR="008D2872">
        <w:rPr>
          <w:rFonts w:ascii="AppleSystemUIFont" w:hAnsi="AppleSystemUIFont" w:cs="AppleSystemUIFont" w:hint="eastAsia"/>
          <w:kern w:val="0"/>
          <w:sz w:val="24"/>
          <w:szCs w:val="24"/>
        </w:rPr>
        <w:t>福特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网联功能</w:t>
      </w:r>
      <w:r w:rsidR="008D2872">
        <w:rPr>
          <w:rFonts w:ascii="AppleSystemUIFont" w:hAnsi="AppleSystemUIFont" w:cs="AppleSystemUIFont" w:hint="eastAsia"/>
          <w:kern w:val="0"/>
          <w:sz w:val="24"/>
          <w:szCs w:val="24"/>
        </w:rPr>
        <w:t>c</w:t>
      </w:r>
      <w:r w:rsidR="008D2872">
        <w:rPr>
          <w:rFonts w:ascii="AppleSystemUIFont" w:hAnsi="AppleSystemUIFont" w:cs="AppleSystemUIFont"/>
          <w:kern w:val="0"/>
          <w:sz w:val="24"/>
          <w:szCs w:val="24"/>
        </w:rPr>
        <w:t>onnected feature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，</w:t>
      </w:r>
      <w:r w:rsidR="008D2872" w:rsidRPr="008D2872">
        <w:rPr>
          <w:rFonts w:ascii="AppleSystemUIFont" w:hAnsi="AppleSystemUIFont" w:cs="AppleSystemUIFont" w:hint="eastAsia"/>
          <w:kern w:val="0"/>
          <w:sz w:val="24"/>
          <w:szCs w:val="24"/>
        </w:rPr>
        <w:t>清除登录状态与本地缓存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，但不清除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IVI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本地设置；三、</w:t>
      </w:r>
      <w:r w:rsidR="008D2872">
        <w:rPr>
          <w:rFonts w:ascii="AppleSystemUIFont" w:hAnsi="AppleSystemUIFont" w:cs="AppleSystemUIFont" w:hint="eastAsia"/>
          <w:kern w:val="0"/>
          <w:sz w:val="24"/>
          <w:szCs w:val="24"/>
        </w:rPr>
        <w:t>特定福特网联功能的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复位，例如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Wi-Fi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热点复位，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PAAK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复位，等。</w:t>
      </w:r>
    </w:p>
    <w:p w14:paraId="492F37F4" w14:textId="77777777" w:rsidR="008D2872" w:rsidRDefault="008D2872" w:rsidP="008F3BEB">
      <w:pPr>
        <w:autoSpaceDE w:val="0"/>
        <w:autoSpaceDN w:val="0"/>
        <w:adjustRightInd w:val="0"/>
        <w:ind w:leftChars="200" w:left="420"/>
        <w:jc w:val="left"/>
        <w:rPr>
          <w:rFonts w:ascii="AppleSystemUIFont" w:hAnsi="AppleSystemUIFont" w:cs="AppleSystemUIFont"/>
          <w:kern w:val="0"/>
          <w:sz w:val="24"/>
          <w:szCs w:val="24"/>
        </w:rPr>
      </w:pPr>
    </w:p>
    <w:p w14:paraId="1EC36371" w14:textId="59514203" w:rsidR="00E43F2A" w:rsidRDefault="008D2872" w:rsidP="008F3BEB">
      <w:pPr>
        <w:autoSpaceDE w:val="0"/>
        <w:autoSpaceDN w:val="0"/>
        <w:adjustRightInd w:val="0"/>
        <w:ind w:leftChars="200" w:left="42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 w:hint="eastAsia"/>
          <w:kern w:val="0"/>
          <w:sz w:val="24"/>
          <w:szCs w:val="24"/>
        </w:rPr>
        <w:t>SYNC+phase1/2/3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仅提供恢复出厂设置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Master</w:t>
      </w:r>
      <w:r>
        <w:rPr>
          <w:rFonts w:ascii="AppleSystemUIFont" w:hAnsi="AppleSystemUIFont" w:cs="AppleSystemUIFont"/>
          <w:kern w:val="0"/>
          <w:sz w:val="24"/>
          <w:szCs w:val="24"/>
        </w:rPr>
        <w:t xml:space="preserve"> 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Reset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；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phase4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增加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{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品牌（福特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/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林肯</w:t>
      </w:r>
      <w:proofErr w:type="gramStart"/>
      <w:r>
        <w:rPr>
          <w:rFonts w:ascii="AppleSystemUIFont" w:hAnsi="AppleSystemUIFont" w:cs="AppleSystemUIFont" w:hint="eastAsia"/>
          <w:kern w:val="0"/>
          <w:sz w:val="24"/>
          <w:szCs w:val="24"/>
        </w:rPr>
        <w:t>）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}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互联复位</w:t>
      </w:r>
      <w:proofErr w:type="gramEnd"/>
      <w:r>
        <w:rPr>
          <w:rFonts w:ascii="AppleSystemUIFont" w:hAnsi="AppleSystemUIFont" w:cs="AppleSystemUIFont" w:hint="eastAsia"/>
          <w:kern w:val="0"/>
          <w:sz w:val="24"/>
          <w:szCs w:val="24"/>
        </w:rPr>
        <w:t>，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{Brand}</w:t>
      </w:r>
      <w:r>
        <w:rPr>
          <w:rFonts w:ascii="AppleSystemUIFont" w:hAnsi="AppleSystemUIFont" w:cs="AppleSystemUIFont"/>
          <w:kern w:val="0"/>
          <w:sz w:val="24"/>
          <w:szCs w:val="24"/>
        </w:rPr>
        <w:t xml:space="preserve"> 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Connect</w:t>
      </w:r>
      <w:r>
        <w:rPr>
          <w:rFonts w:ascii="AppleSystemUIFont" w:hAnsi="AppleSystemUIFont" w:cs="AppleSystemUIFont"/>
          <w:kern w:val="0"/>
          <w:sz w:val="24"/>
          <w:szCs w:val="24"/>
        </w:rPr>
        <w:t xml:space="preserve"> 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Reset</w:t>
      </w:r>
      <w:r>
        <w:rPr>
          <w:rFonts w:ascii="AppleSystemUIFont" w:hAnsi="AppleSystemUIFont" w:cs="AppleSystemUIFont"/>
          <w:kern w:val="0"/>
          <w:sz w:val="24"/>
          <w:szCs w:val="24"/>
        </w:rPr>
        <w:t xml:space="preserve"> (Modem Reset)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和功能复位，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Feature</w:t>
      </w:r>
      <w:r>
        <w:rPr>
          <w:rFonts w:ascii="AppleSystemUIFont" w:hAnsi="AppleSystemUIFont" w:cs="AppleSystemUIFont"/>
          <w:kern w:val="0"/>
          <w:sz w:val="24"/>
          <w:szCs w:val="24"/>
        </w:rPr>
        <w:t xml:space="preserve"> 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Reset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。具体复位指令参照福特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Master</w:t>
      </w:r>
      <w:r>
        <w:rPr>
          <w:rFonts w:ascii="AppleSystemUIFont" w:hAnsi="AppleSystemUIFont" w:cs="AppleSystemUIFont"/>
          <w:kern w:val="0"/>
          <w:sz w:val="24"/>
          <w:szCs w:val="24"/>
        </w:rPr>
        <w:t xml:space="preserve"> 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Reset</w:t>
      </w:r>
      <w:r>
        <w:rPr>
          <w:rFonts w:ascii="AppleSystemUIFont" w:hAnsi="AppleSystemUIFont" w:cs="AppleSystemUIFont"/>
          <w:kern w:val="0"/>
          <w:sz w:val="24"/>
          <w:szCs w:val="24"/>
        </w:rPr>
        <w:t xml:space="preserve"> 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SPSS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文档。</w:t>
      </w:r>
    </w:p>
    <w:p w14:paraId="4DA3E3C0" w14:textId="2BADE69E" w:rsidR="00E43F2A" w:rsidRDefault="00E43F2A" w:rsidP="008F3BEB">
      <w:pPr>
        <w:autoSpaceDE w:val="0"/>
        <w:autoSpaceDN w:val="0"/>
        <w:adjustRightInd w:val="0"/>
        <w:ind w:leftChars="200" w:left="420"/>
        <w:jc w:val="left"/>
        <w:rPr>
          <w:rFonts w:ascii="AppleSystemUIFont" w:hAnsi="AppleSystemUIFont" w:cs="AppleSystemUIFont"/>
          <w:kern w:val="0"/>
          <w:sz w:val="24"/>
          <w:szCs w:val="24"/>
        </w:rPr>
      </w:pPr>
    </w:p>
    <w:p w14:paraId="66559AAE" w14:textId="5E6B68A7" w:rsidR="00DA4CDF" w:rsidRDefault="00E43F2A" w:rsidP="008F3BEB">
      <w:pPr>
        <w:autoSpaceDE w:val="0"/>
        <w:autoSpaceDN w:val="0"/>
        <w:adjustRightInd w:val="0"/>
        <w:ind w:leftChars="200" w:left="42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 w:hint="eastAsia"/>
          <w:kern w:val="0"/>
          <w:sz w:val="24"/>
          <w:szCs w:val="24"/>
        </w:rPr>
        <w:t>车辆恢复出厂设置包括：</w:t>
      </w:r>
      <w:r w:rsidR="00F45B59">
        <w:rPr>
          <w:rFonts w:ascii="AppleSystemUIFont" w:hAnsi="AppleSystemUIFont" w:cs="AppleSystemUIFont" w:hint="eastAsia"/>
          <w:kern w:val="0"/>
          <w:sz w:val="24"/>
          <w:szCs w:val="24"/>
        </w:rPr>
        <w:t>车机</w:t>
      </w:r>
      <w:r w:rsidR="00F45B59">
        <w:rPr>
          <w:rFonts w:ascii="AppleSystemUIFont" w:hAnsi="AppleSystemUIFont" w:cs="AppleSystemUIFont" w:hint="eastAsia"/>
          <w:kern w:val="0"/>
          <w:sz w:val="24"/>
          <w:szCs w:val="24"/>
        </w:rPr>
        <w:t>Log</w:t>
      </w:r>
      <w:r w:rsidR="00F45B59">
        <w:rPr>
          <w:rFonts w:ascii="AppleSystemUIFont" w:hAnsi="AppleSystemUIFont" w:cs="AppleSystemUIFont" w:hint="eastAsia"/>
          <w:kern w:val="0"/>
          <w:sz w:val="24"/>
          <w:szCs w:val="24"/>
        </w:rPr>
        <w:t>分为本地</w:t>
      </w:r>
      <w:r w:rsidR="00991B02">
        <w:rPr>
          <w:rFonts w:ascii="AppleSystemUIFont" w:hAnsi="AppleSystemUIFont" w:cs="AppleSystemUIFont" w:hint="eastAsia"/>
          <w:kern w:val="0"/>
          <w:sz w:val="24"/>
          <w:szCs w:val="24"/>
        </w:rPr>
        <w:t>、</w:t>
      </w:r>
      <w:r w:rsidR="00F45B59">
        <w:rPr>
          <w:rFonts w:ascii="AppleSystemUIFont" w:hAnsi="AppleSystemUIFont" w:cs="AppleSystemUIFont" w:hint="eastAsia"/>
          <w:kern w:val="0"/>
          <w:sz w:val="24"/>
          <w:szCs w:val="24"/>
        </w:rPr>
        <w:t>云端</w:t>
      </w:r>
      <w:r w:rsidR="00991B02">
        <w:rPr>
          <w:rFonts w:ascii="AppleSystemUIFont" w:hAnsi="AppleSystemUIFont" w:cs="AppleSystemUIFont" w:hint="eastAsia"/>
          <w:kern w:val="0"/>
          <w:sz w:val="24"/>
          <w:szCs w:val="24"/>
        </w:rPr>
        <w:t>、无需清除项</w:t>
      </w:r>
      <w:r w:rsidR="00F45B59">
        <w:rPr>
          <w:rFonts w:ascii="AppleSystemUIFont" w:hAnsi="AppleSystemUIFont" w:cs="AppleSystemUIFont" w:hint="eastAsia"/>
          <w:kern w:val="0"/>
          <w:sz w:val="24"/>
          <w:szCs w:val="24"/>
        </w:rPr>
        <w:t>。</w:t>
      </w:r>
      <w:r w:rsidR="00991B02">
        <w:rPr>
          <w:rFonts w:ascii="AppleSystemUIFont" w:hAnsi="AppleSystemUIFont" w:cs="AppleSystemUIFont" w:hint="eastAsia"/>
          <w:kern w:val="0"/>
          <w:sz w:val="24"/>
          <w:szCs w:val="24"/>
        </w:rPr>
        <w:t>系统复位将根据</w:t>
      </w:r>
      <w:r w:rsidR="00991B02">
        <w:rPr>
          <w:rFonts w:ascii="AppleSystemUIFont" w:hAnsi="AppleSystemUIFont" w:cs="AppleSystemUIFont" w:hint="eastAsia"/>
          <w:kern w:val="0"/>
          <w:sz w:val="24"/>
          <w:szCs w:val="24"/>
        </w:rPr>
        <w:t>Log</w:t>
      </w:r>
      <w:r w:rsidR="00991B02">
        <w:rPr>
          <w:rFonts w:ascii="AppleSystemUIFont" w:hAnsi="AppleSystemUIFont" w:cs="AppleSystemUIFont" w:hint="eastAsia"/>
          <w:kern w:val="0"/>
          <w:sz w:val="24"/>
          <w:szCs w:val="24"/>
        </w:rPr>
        <w:t>分类进行不同操作：</w:t>
      </w:r>
    </w:p>
    <w:p w14:paraId="34DA0A1C" w14:textId="7E7999F1" w:rsidR="00F45B59" w:rsidRPr="008F3BEB" w:rsidRDefault="008F3BEB" w:rsidP="008F3BEB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 w:rsidRPr="008F3BEB">
        <w:rPr>
          <w:rFonts w:ascii="AppleSystemUIFont" w:hAnsi="AppleSystemUIFont" w:cs="AppleSystemUIFont" w:hint="eastAsia"/>
          <w:kern w:val="0"/>
          <w:sz w:val="24"/>
          <w:szCs w:val="24"/>
        </w:rPr>
        <w:t>本地：系统复位时清除所有信息</w:t>
      </w:r>
      <w:r w:rsidR="00991B02">
        <w:rPr>
          <w:rFonts w:ascii="AppleSystemUIFont" w:hAnsi="AppleSystemUIFont" w:cs="AppleSystemUIFont" w:hint="eastAsia"/>
          <w:kern w:val="0"/>
          <w:sz w:val="24"/>
          <w:szCs w:val="24"/>
        </w:rPr>
        <w:t>。</w:t>
      </w:r>
    </w:p>
    <w:p w14:paraId="400BB196" w14:textId="14020C1B" w:rsidR="008F3BEB" w:rsidRDefault="008F3BEB" w:rsidP="008F3BEB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 w:rsidRPr="008F3BEB">
        <w:rPr>
          <w:rFonts w:ascii="AppleSystemUIFont" w:hAnsi="AppleSystemUIFont" w:cs="AppleSystemUIFont" w:hint="eastAsia"/>
          <w:kern w:val="0"/>
          <w:sz w:val="24"/>
          <w:szCs w:val="24"/>
        </w:rPr>
        <w:t>云端：系统复位时清除登录信息</w:t>
      </w:r>
      <w:r w:rsidR="00FF1CFE">
        <w:rPr>
          <w:rFonts w:ascii="AppleSystemUIFont" w:hAnsi="AppleSystemUIFont" w:cs="AppleSystemUIFont" w:hint="eastAsia"/>
          <w:kern w:val="0"/>
          <w:sz w:val="24"/>
          <w:szCs w:val="24"/>
        </w:rPr>
        <w:t>与本地缓存</w:t>
      </w:r>
      <w:r w:rsidRPr="008F3BEB">
        <w:rPr>
          <w:rFonts w:ascii="AppleSystemUIFont" w:hAnsi="AppleSystemUIFont" w:cs="AppleSystemUIFont" w:hint="eastAsia"/>
          <w:kern w:val="0"/>
          <w:sz w:val="24"/>
          <w:szCs w:val="24"/>
        </w:rPr>
        <w:t>。重新登录后从云端下载信息。</w:t>
      </w:r>
    </w:p>
    <w:p w14:paraId="61C430BA" w14:textId="47E4320A" w:rsidR="008F3BEB" w:rsidRPr="008F3BEB" w:rsidRDefault="000C1331" w:rsidP="008F3BEB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 w:hint="eastAsia"/>
          <w:kern w:val="0"/>
          <w:sz w:val="24"/>
          <w:szCs w:val="24"/>
        </w:rPr>
        <w:t>无需清除项：根据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C</w:t>
      </w:r>
      <w:r>
        <w:rPr>
          <w:rFonts w:ascii="AppleSystemUIFont" w:hAnsi="AppleSystemUIFont" w:cs="AppleSystemUIFont"/>
          <w:kern w:val="0"/>
          <w:sz w:val="24"/>
          <w:szCs w:val="24"/>
        </w:rPr>
        <w:t>a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n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信号显示，不受系统复位影响。</w:t>
      </w:r>
    </w:p>
    <w:p w14:paraId="2773DECA" w14:textId="77777777" w:rsidR="008F3BEB" w:rsidRDefault="008F3BEB" w:rsidP="00DA4CD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</w:p>
    <w:p w14:paraId="7D1BE856" w14:textId="77777777" w:rsidR="00DA4CDF" w:rsidRPr="00DA4CDF" w:rsidRDefault="00DA4CDF" w:rsidP="00DA4CDF">
      <w:pPr>
        <w:autoSpaceDE w:val="0"/>
        <w:autoSpaceDN w:val="0"/>
        <w:adjustRightInd w:val="0"/>
        <w:ind w:leftChars="200" w:left="420"/>
        <w:jc w:val="left"/>
        <w:rPr>
          <w:rFonts w:ascii="Songti SC" w:eastAsia="Songti SC" w:hAnsi="Songti SC" w:cs="AppleSystemUIFont"/>
          <w:kern w:val="0"/>
          <w:sz w:val="24"/>
          <w:szCs w:val="24"/>
        </w:rPr>
      </w:pPr>
      <w:r w:rsidRPr="00DA4CDF">
        <w:rPr>
          <w:rFonts w:ascii="Songti SC" w:eastAsia="Songti SC" w:hAnsi="Songti SC" w:cs=".PingFang SC" w:hint="eastAsia"/>
          <w:kern w:val="0"/>
          <w:sz w:val="24"/>
          <w:szCs w:val="24"/>
        </w:rPr>
        <w:t>一、清除项（本地）：</w:t>
      </w:r>
    </w:p>
    <w:p w14:paraId="32AD375C" w14:textId="77777777" w:rsidR="00DA4CDF" w:rsidRPr="00DA4CDF" w:rsidRDefault="00DA4CDF" w:rsidP="00DA4CDF">
      <w:pPr>
        <w:numPr>
          <w:ilvl w:val="0"/>
          <w:numId w:val="17"/>
        </w:numPr>
        <w:autoSpaceDE w:val="0"/>
        <w:autoSpaceDN w:val="0"/>
        <w:adjustRightInd w:val="0"/>
        <w:ind w:leftChars="200" w:left="420" w:firstLine="0"/>
        <w:jc w:val="left"/>
        <w:rPr>
          <w:rFonts w:ascii="Songti SC" w:eastAsia="Songti SC" w:hAnsi="Songti SC" w:cs="AppleSystemUIFont"/>
          <w:kern w:val="0"/>
          <w:sz w:val="24"/>
          <w:szCs w:val="24"/>
        </w:rPr>
      </w:pPr>
      <w:r w:rsidRPr="00DA4CDF">
        <w:rPr>
          <w:rFonts w:ascii="Songti SC" w:eastAsia="Songti SC" w:hAnsi="Songti SC" w:cs=".PingFang SC" w:hint="eastAsia"/>
          <w:kern w:val="0"/>
          <w:sz w:val="24"/>
          <w:szCs w:val="24"/>
        </w:rPr>
        <w:t>福特账号（用户自定义设置、输入的信息记录、搜索习惯）。</w:t>
      </w:r>
    </w:p>
    <w:p w14:paraId="1AAE57BE" w14:textId="77777777" w:rsidR="00DA4CDF" w:rsidRPr="00DA4CDF" w:rsidRDefault="00DA4CDF" w:rsidP="00DA4CDF">
      <w:pPr>
        <w:numPr>
          <w:ilvl w:val="0"/>
          <w:numId w:val="17"/>
        </w:numPr>
        <w:autoSpaceDE w:val="0"/>
        <w:autoSpaceDN w:val="0"/>
        <w:adjustRightInd w:val="0"/>
        <w:ind w:leftChars="200" w:left="420" w:firstLine="0"/>
        <w:jc w:val="left"/>
        <w:rPr>
          <w:rFonts w:ascii="Songti SC" w:eastAsia="Songti SC" w:hAnsi="Songti SC" w:cs="AppleSystemUIFont"/>
          <w:kern w:val="0"/>
          <w:sz w:val="24"/>
          <w:szCs w:val="24"/>
        </w:rPr>
      </w:pPr>
      <w:r w:rsidRPr="00DA4CDF">
        <w:rPr>
          <w:rFonts w:ascii="Songti SC" w:eastAsia="Songti SC" w:hAnsi="Songti SC" w:cs=".PingFang SC" w:hint="eastAsia"/>
          <w:kern w:val="0"/>
          <w:sz w:val="24"/>
          <w:szCs w:val="24"/>
        </w:rPr>
        <w:t>消息中心</w:t>
      </w:r>
      <w:r w:rsidRPr="00DA4CDF">
        <w:rPr>
          <w:rFonts w:ascii="Songti SC" w:eastAsia="Songti SC" w:hAnsi="Songti SC" w:cs="AppleSystemUIFont"/>
          <w:kern w:val="0"/>
          <w:sz w:val="24"/>
          <w:szCs w:val="24"/>
        </w:rPr>
        <w:t>/</w:t>
      </w:r>
      <w:r w:rsidRPr="00DA4CDF">
        <w:rPr>
          <w:rFonts w:ascii="Songti SC" w:eastAsia="Songti SC" w:hAnsi="Songti SC" w:cs=".PingFang SC" w:hint="eastAsia"/>
          <w:kern w:val="0"/>
          <w:sz w:val="24"/>
          <w:szCs w:val="24"/>
        </w:rPr>
        <w:t>消息盒子。</w:t>
      </w:r>
    </w:p>
    <w:p w14:paraId="2D68C8D9" w14:textId="77777777" w:rsidR="00DA4CDF" w:rsidRPr="00DA4CDF" w:rsidRDefault="00DA4CDF" w:rsidP="00DA4CDF">
      <w:pPr>
        <w:numPr>
          <w:ilvl w:val="0"/>
          <w:numId w:val="17"/>
        </w:numPr>
        <w:autoSpaceDE w:val="0"/>
        <w:autoSpaceDN w:val="0"/>
        <w:adjustRightInd w:val="0"/>
        <w:ind w:leftChars="200" w:left="420" w:firstLine="0"/>
        <w:jc w:val="left"/>
        <w:rPr>
          <w:rFonts w:ascii="Songti SC" w:eastAsia="Songti SC" w:hAnsi="Songti SC" w:cs="AppleSystemUIFont"/>
          <w:kern w:val="0"/>
          <w:sz w:val="24"/>
          <w:szCs w:val="24"/>
        </w:rPr>
      </w:pPr>
      <w:r w:rsidRPr="00DA4CDF">
        <w:rPr>
          <w:rFonts w:ascii="Songti SC" w:eastAsia="Songti SC" w:hAnsi="Songti SC" w:cs=".PingFang SC" w:hint="eastAsia"/>
          <w:kern w:val="0"/>
          <w:sz w:val="24"/>
          <w:szCs w:val="24"/>
        </w:rPr>
        <w:t>个性化车辆设置。</w:t>
      </w:r>
    </w:p>
    <w:p w14:paraId="27EE08D9" w14:textId="77777777" w:rsidR="00DA4CDF" w:rsidRPr="00DA4CDF" w:rsidRDefault="00DA4CDF" w:rsidP="00DA4CDF">
      <w:pPr>
        <w:numPr>
          <w:ilvl w:val="0"/>
          <w:numId w:val="17"/>
        </w:numPr>
        <w:autoSpaceDE w:val="0"/>
        <w:autoSpaceDN w:val="0"/>
        <w:adjustRightInd w:val="0"/>
        <w:ind w:leftChars="200" w:left="420" w:firstLine="0"/>
        <w:jc w:val="left"/>
        <w:rPr>
          <w:rFonts w:ascii="Songti SC" w:eastAsia="Songti SC" w:hAnsi="Songti SC" w:cs="AppleSystemUIFont"/>
          <w:kern w:val="0"/>
          <w:sz w:val="24"/>
          <w:szCs w:val="24"/>
        </w:rPr>
      </w:pPr>
      <w:r w:rsidRPr="00DA4CDF">
        <w:rPr>
          <w:rFonts w:ascii="Songti SC" w:eastAsia="Songti SC" w:hAnsi="Songti SC" w:cs=".PingFang SC" w:hint="eastAsia"/>
          <w:kern w:val="0"/>
          <w:sz w:val="24"/>
          <w:szCs w:val="24"/>
        </w:rPr>
        <w:t>随心听最新搜索、搜索、收音机收藏列表、自动存台。</w:t>
      </w:r>
    </w:p>
    <w:p w14:paraId="71D62267" w14:textId="77777777" w:rsidR="00DA4CDF" w:rsidRPr="00DA4CDF" w:rsidRDefault="00DA4CDF" w:rsidP="00DA4CDF">
      <w:pPr>
        <w:numPr>
          <w:ilvl w:val="0"/>
          <w:numId w:val="17"/>
        </w:numPr>
        <w:autoSpaceDE w:val="0"/>
        <w:autoSpaceDN w:val="0"/>
        <w:adjustRightInd w:val="0"/>
        <w:ind w:leftChars="200" w:left="420" w:firstLine="0"/>
        <w:jc w:val="left"/>
        <w:rPr>
          <w:rFonts w:ascii="Songti SC" w:eastAsia="Songti SC" w:hAnsi="Songti SC" w:cs="AppleSystemUIFont"/>
          <w:kern w:val="0"/>
          <w:sz w:val="24"/>
          <w:szCs w:val="24"/>
        </w:rPr>
      </w:pPr>
      <w:r w:rsidRPr="00DA4CDF">
        <w:rPr>
          <w:rFonts w:ascii="Songti SC" w:eastAsia="Songti SC" w:hAnsi="Songti SC" w:cs=".PingFang SC" w:hint="eastAsia"/>
          <w:kern w:val="0"/>
          <w:sz w:val="24"/>
          <w:szCs w:val="24"/>
        </w:rPr>
        <w:t>系统设置内所有功能【除去单位设置】（音效、车载热点（账号密码恢复初始）、语音设置、蓝牙、</w:t>
      </w:r>
      <w:r w:rsidRPr="00DA4CDF">
        <w:rPr>
          <w:rFonts w:ascii="Songti SC" w:eastAsia="Songti SC" w:hAnsi="Songti SC" w:cs="AppleSystemUIFont"/>
          <w:kern w:val="0"/>
          <w:sz w:val="24"/>
          <w:szCs w:val="24"/>
        </w:rPr>
        <w:t>Wi-Fi</w:t>
      </w:r>
      <w:r w:rsidRPr="00DA4CDF">
        <w:rPr>
          <w:rFonts w:ascii="Songti SC" w:eastAsia="Songti SC" w:hAnsi="Songti SC" w:cs=".PingFang SC" w:hint="eastAsia"/>
          <w:kern w:val="0"/>
          <w:sz w:val="24"/>
          <w:szCs w:val="24"/>
        </w:rPr>
        <w:t>账号、个性化推荐、常规设置）。</w:t>
      </w:r>
    </w:p>
    <w:p w14:paraId="3EF2C4C0" w14:textId="77777777" w:rsidR="00DA4CDF" w:rsidRPr="00DA4CDF" w:rsidRDefault="00DA4CDF" w:rsidP="00DA4CDF">
      <w:pPr>
        <w:numPr>
          <w:ilvl w:val="0"/>
          <w:numId w:val="17"/>
        </w:numPr>
        <w:autoSpaceDE w:val="0"/>
        <w:autoSpaceDN w:val="0"/>
        <w:adjustRightInd w:val="0"/>
        <w:ind w:leftChars="200" w:left="420" w:firstLine="0"/>
        <w:jc w:val="left"/>
        <w:rPr>
          <w:rFonts w:ascii="Songti SC" w:eastAsia="Songti SC" w:hAnsi="Songti SC" w:cs="AppleSystemUIFont"/>
          <w:kern w:val="0"/>
          <w:sz w:val="24"/>
          <w:szCs w:val="24"/>
        </w:rPr>
      </w:pPr>
      <w:r w:rsidRPr="00DA4CDF">
        <w:rPr>
          <w:rFonts w:ascii="Songti SC" w:eastAsia="Songti SC" w:hAnsi="Songti SC" w:cs=".PingFang SC" w:hint="eastAsia"/>
          <w:kern w:val="0"/>
          <w:sz w:val="24"/>
          <w:szCs w:val="24"/>
        </w:rPr>
        <w:lastRenderedPageBreak/>
        <w:t>百度输入法记忆。</w:t>
      </w:r>
    </w:p>
    <w:p w14:paraId="0272D2FE" w14:textId="77777777" w:rsidR="00DA4CDF" w:rsidRPr="00DA4CDF" w:rsidRDefault="00DA4CDF" w:rsidP="00DA4CDF">
      <w:pPr>
        <w:numPr>
          <w:ilvl w:val="0"/>
          <w:numId w:val="17"/>
        </w:numPr>
        <w:autoSpaceDE w:val="0"/>
        <w:autoSpaceDN w:val="0"/>
        <w:adjustRightInd w:val="0"/>
        <w:ind w:leftChars="200" w:left="420" w:firstLine="0"/>
        <w:jc w:val="left"/>
        <w:rPr>
          <w:rFonts w:ascii="Songti SC" w:eastAsia="Songti SC" w:hAnsi="Songti SC" w:cs="AppleSystemUIFont"/>
          <w:kern w:val="0"/>
          <w:sz w:val="24"/>
          <w:szCs w:val="24"/>
        </w:rPr>
      </w:pPr>
      <w:r w:rsidRPr="00DA4CDF">
        <w:rPr>
          <w:rFonts w:ascii="Songti SC" w:eastAsia="Songti SC" w:hAnsi="Songti SC" w:cs=".PingFang SC" w:hint="eastAsia"/>
          <w:kern w:val="0"/>
          <w:sz w:val="24"/>
          <w:szCs w:val="24"/>
        </w:rPr>
        <w:t>保养提醒。</w:t>
      </w:r>
    </w:p>
    <w:p w14:paraId="0A151A91" w14:textId="77777777" w:rsidR="00DA4CDF" w:rsidRPr="00DA4CDF" w:rsidRDefault="00DA4CDF" w:rsidP="00DA4CDF">
      <w:pPr>
        <w:numPr>
          <w:ilvl w:val="0"/>
          <w:numId w:val="17"/>
        </w:numPr>
        <w:autoSpaceDE w:val="0"/>
        <w:autoSpaceDN w:val="0"/>
        <w:adjustRightInd w:val="0"/>
        <w:ind w:leftChars="200" w:left="420" w:firstLine="0"/>
        <w:jc w:val="left"/>
        <w:rPr>
          <w:rFonts w:ascii="Songti SC" w:eastAsia="Songti SC" w:hAnsi="Songti SC" w:cs="AppleSystemUIFont"/>
          <w:kern w:val="0"/>
          <w:sz w:val="24"/>
          <w:szCs w:val="24"/>
        </w:rPr>
      </w:pPr>
      <w:r w:rsidRPr="00DA4CDF">
        <w:rPr>
          <w:rFonts w:ascii="Songti SC" w:eastAsia="Songti SC" w:hAnsi="Songti SC" w:cs=".PingFang SC" w:hint="eastAsia"/>
          <w:kern w:val="0"/>
          <w:sz w:val="24"/>
          <w:szCs w:val="24"/>
        </w:rPr>
        <w:t>车辆控制</w:t>
      </w:r>
      <w:r w:rsidRPr="00DA4CDF">
        <w:rPr>
          <w:rFonts w:ascii="Songti SC" w:eastAsia="Songti SC" w:hAnsi="Songti SC" w:cs="AppleSystemUIFont"/>
          <w:kern w:val="0"/>
          <w:sz w:val="24"/>
          <w:szCs w:val="24"/>
        </w:rPr>
        <w:t>-</w:t>
      </w:r>
      <w:r w:rsidRPr="00DA4CDF">
        <w:rPr>
          <w:rFonts w:ascii="Songti SC" w:eastAsia="Songti SC" w:hAnsi="Songti SC" w:cs=".PingFang SC" w:hint="eastAsia"/>
          <w:kern w:val="0"/>
          <w:sz w:val="24"/>
          <w:szCs w:val="24"/>
        </w:rPr>
        <w:t>倒车影像延迟、氛围灯。</w:t>
      </w:r>
    </w:p>
    <w:p w14:paraId="66A8DA4F" w14:textId="77777777" w:rsidR="00DA4CDF" w:rsidRPr="00DA4CDF" w:rsidRDefault="00DA4CDF" w:rsidP="00DA4CDF">
      <w:pPr>
        <w:numPr>
          <w:ilvl w:val="0"/>
          <w:numId w:val="17"/>
        </w:numPr>
        <w:autoSpaceDE w:val="0"/>
        <w:autoSpaceDN w:val="0"/>
        <w:adjustRightInd w:val="0"/>
        <w:ind w:leftChars="200" w:left="420" w:firstLine="0"/>
        <w:jc w:val="left"/>
        <w:rPr>
          <w:rFonts w:ascii="Songti SC" w:eastAsia="Songti SC" w:hAnsi="Songti SC" w:cs="AppleSystemUIFont"/>
          <w:kern w:val="0"/>
          <w:sz w:val="24"/>
          <w:szCs w:val="24"/>
        </w:rPr>
      </w:pPr>
      <w:r w:rsidRPr="00DA4CDF">
        <w:rPr>
          <w:rFonts w:ascii="Songti SC" w:eastAsia="Songti SC" w:hAnsi="Songti SC" w:cs=".PingFang SC" w:hint="eastAsia"/>
          <w:kern w:val="0"/>
          <w:sz w:val="24"/>
          <w:szCs w:val="24"/>
        </w:rPr>
        <w:t>车机助手</w:t>
      </w:r>
      <w:r w:rsidRPr="00DA4CDF">
        <w:rPr>
          <w:rFonts w:ascii="Songti SC" w:eastAsia="Songti SC" w:hAnsi="Songti SC" w:cs="AppleSystemUIFont"/>
          <w:kern w:val="0"/>
          <w:sz w:val="24"/>
          <w:szCs w:val="24"/>
        </w:rPr>
        <w:t>-</w:t>
      </w:r>
      <w:r w:rsidRPr="00DA4CDF">
        <w:rPr>
          <w:rFonts w:ascii="Songti SC" w:eastAsia="Songti SC" w:hAnsi="Songti SC" w:cs=".PingFang SC" w:hint="eastAsia"/>
          <w:kern w:val="0"/>
          <w:sz w:val="24"/>
          <w:szCs w:val="24"/>
        </w:rPr>
        <w:t>防火墙、隐私记录。</w:t>
      </w:r>
    </w:p>
    <w:p w14:paraId="76CBEAEB" w14:textId="77777777" w:rsidR="00DA4CDF" w:rsidRPr="00DA4CDF" w:rsidRDefault="00DA4CDF" w:rsidP="00DA4CDF">
      <w:pPr>
        <w:numPr>
          <w:ilvl w:val="0"/>
          <w:numId w:val="17"/>
        </w:numPr>
        <w:autoSpaceDE w:val="0"/>
        <w:autoSpaceDN w:val="0"/>
        <w:adjustRightInd w:val="0"/>
        <w:ind w:leftChars="200" w:left="420" w:firstLine="0"/>
        <w:jc w:val="left"/>
        <w:rPr>
          <w:rFonts w:ascii="Songti SC" w:eastAsia="Songti SC" w:hAnsi="Songti SC" w:cs="AppleSystemUIFont"/>
          <w:kern w:val="0"/>
          <w:sz w:val="24"/>
          <w:szCs w:val="24"/>
        </w:rPr>
      </w:pPr>
      <w:r w:rsidRPr="00DA4CDF">
        <w:rPr>
          <w:rFonts w:ascii="Songti SC" w:eastAsia="Songti SC" w:hAnsi="Songti SC" w:cs=".PingFang SC" w:hint="eastAsia"/>
          <w:kern w:val="0"/>
          <w:sz w:val="24"/>
          <w:szCs w:val="24"/>
        </w:rPr>
        <w:t>车机端系统复位后，给福特</w:t>
      </w:r>
      <w:r w:rsidRPr="00DA4CDF">
        <w:rPr>
          <w:rFonts w:ascii="Songti SC" w:eastAsia="Songti SC" w:hAnsi="Songti SC" w:cs="AppleSystemUIFont"/>
          <w:kern w:val="0"/>
          <w:sz w:val="24"/>
          <w:szCs w:val="24"/>
        </w:rPr>
        <w:t>TCU</w:t>
      </w:r>
      <w:r w:rsidRPr="00DA4CDF">
        <w:rPr>
          <w:rFonts w:ascii="Songti SC" w:eastAsia="Songti SC" w:hAnsi="Songti SC" w:cs=".PingFang SC" w:hint="eastAsia"/>
          <w:kern w:val="0"/>
          <w:sz w:val="24"/>
          <w:szCs w:val="24"/>
        </w:rPr>
        <w:t>发送信号。</w:t>
      </w:r>
    </w:p>
    <w:p w14:paraId="08002F50" w14:textId="77777777" w:rsidR="00DA4CDF" w:rsidRPr="00DA4CDF" w:rsidRDefault="00DA4CDF" w:rsidP="00DA4CDF">
      <w:pPr>
        <w:numPr>
          <w:ilvl w:val="0"/>
          <w:numId w:val="17"/>
        </w:numPr>
        <w:autoSpaceDE w:val="0"/>
        <w:autoSpaceDN w:val="0"/>
        <w:adjustRightInd w:val="0"/>
        <w:ind w:leftChars="200" w:left="420" w:firstLine="0"/>
        <w:jc w:val="left"/>
        <w:rPr>
          <w:rFonts w:ascii="Songti SC" w:eastAsia="Songti SC" w:hAnsi="Songti SC" w:cs="AppleSystemUIFont"/>
          <w:kern w:val="0"/>
          <w:sz w:val="24"/>
          <w:szCs w:val="24"/>
        </w:rPr>
      </w:pPr>
      <w:r w:rsidRPr="00DA4CDF">
        <w:rPr>
          <w:rFonts w:ascii="Songti SC" w:eastAsia="Songti SC" w:hAnsi="Songti SC" w:cs=".PingFang SC" w:hint="eastAsia"/>
          <w:kern w:val="0"/>
          <w:sz w:val="24"/>
          <w:szCs w:val="24"/>
        </w:rPr>
        <w:t>系统复位后，系统保持在（系统复位前）的版本，不恢复至原始版本</w:t>
      </w:r>
      <w:r w:rsidRPr="00DA4CDF">
        <w:rPr>
          <w:rFonts w:ascii="Songti SC" w:eastAsia="Songti SC" w:hAnsi="Songti SC" w:cs="AppleSystemUIFont"/>
          <w:kern w:val="0"/>
          <w:sz w:val="24"/>
          <w:szCs w:val="24"/>
        </w:rPr>
        <w:t>-</w:t>
      </w:r>
      <w:r w:rsidRPr="00DA4CDF">
        <w:rPr>
          <w:rFonts w:ascii="Songti SC" w:eastAsia="Songti SC" w:hAnsi="Songti SC" w:cs=".PingFang SC" w:hint="eastAsia"/>
          <w:kern w:val="0"/>
          <w:sz w:val="24"/>
          <w:szCs w:val="24"/>
        </w:rPr>
        <w:t>技术上无法处理，如发生断电等特殊情况，可能会导致车机屏幕无法点亮。</w:t>
      </w:r>
    </w:p>
    <w:p w14:paraId="0A23BFF2" w14:textId="77777777" w:rsidR="00DA4CDF" w:rsidRPr="00DA4CDF" w:rsidRDefault="00DA4CDF" w:rsidP="00DA4CDF">
      <w:pPr>
        <w:autoSpaceDE w:val="0"/>
        <w:autoSpaceDN w:val="0"/>
        <w:adjustRightInd w:val="0"/>
        <w:ind w:leftChars="200" w:left="420"/>
        <w:jc w:val="left"/>
        <w:rPr>
          <w:rFonts w:ascii="Songti SC" w:eastAsia="Songti SC" w:hAnsi="Songti SC" w:cs="AppleSystemUIFont"/>
          <w:kern w:val="0"/>
          <w:sz w:val="24"/>
          <w:szCs w:val="24"/>
        </w:rPr>
      </w:pPr>
    </w:p>
    <w:p w14:paraId="18875D04" w14:textId="6694E2BE" w:rsidR="00DA4CDF" w:rsidRPr="00DA4CDF" w:rsidRDefault="00DA4CDF" w:rsidP="00DA4CDF">
      <w:pPr>
        <w:autoSpaceDE w:val="0"/>
        <w:autoSpaceDN w:val="0"/>
        <w:adjustRightInd w:val="0"/>
        <w:ind w:leftChars="200" w:left="420"/>
        <w:jc w:val="left"/>
        <w:rPr>
          <w:rFonts w:ascii="Songti SC" w:eastAsia="Songti SC" w:hAnsi="Songti SC" w:cs="AppleSystemUIFont"/>
          <w:kern w:val="0"/>
          <w:sz w:val="24"/>
          <w:szCs w:val="24"/>
        </w:rPr>
      </w:pPr>
      <w:r w:rsidRPr="00DA4CDF">
        <w:rPr>
          <w:rFonts w:ascii="Songti SC" w:eastAsia="Songti SC" w:hAnsi="Songti SC" w:cs=".PingFang SC" w:hint="eastAsia"/>
          <w:kern w:val="0"/>
          <w:sz w:val="24"/>
          <w:szCs w:val="24"/>
        </w:rPr>
        <w:t>二、清除登录状态</w:t>
      </w:r>
      <w:r w:rsidR="00FF1CFE">
        <w:rPr>
          <w:rFonts w:ascii="Songti SC" w:eastAsia="Songti SC" w:hAnsi="Songti SC" w:cs=".PingFang SC" w:hint="eastAsia"/>
          <w:kern w:val="0"/>
          <w:sz w:val="24"/>
          <w:szCs w:val="24"/>
        </w:rPr>
        <w:t>与本地缓存</w:t>
      </w:r>
      <w:r w:rsidRPr="00DA4CDF">
        <w:rPr>
          <w:rFonts w:ascii="Songti SC" w:eastAsia="Songti SC" w:hAnsi="Songti SC" w:cs=".PingFang SC" w:hint="eastAsia"/>
          <w:kern w:val="0"/>
          <w:sz w:val="24"/>
          <w:szCs w:val="24"/>
        </w:rPr>
        <w:t>（云端）：</w:t>
      </w:r>
    </w:p>
    <w:p w14:paraId="1C081B7A" w14:textId="77777777" w:rsidR="00DA4CDF" w:rsidRPr="00DA4CDF" w:rsidRDefault="00DA4CDF" w:rsidP="00DA4CDF">
      <w:pPr>
        <w:numPr>
          <w:ilvl w:val="0"/>
          <w:numId w:val="18"/>
        </w:numPr>
        <w:autoSpaceDE w:val="0"/>
        <w:autoSpaceDN w:val="0"/>
        <w:adjustRightInd w:val="0"/>
        <w:ind w:leftChars="200" w:left="420" w:firstLine="0"/>
        <w:jc w:val="left"/>
        <w:rPr>
          <w:rFonts w:ascii="Songti SC" w:eastAsia="Songti SC" w:hAnsi="Songti SC" w:cs="AppleSystemUIFont"/>
          <w:kern w:val="0"/>
          <w:sz w:val="24"/>
          <w:szCs w:val="24"/>
        </w:rPr>
      </w:pPr>
      <w:r w:rsidRPr="00DA4CDF">
        <w:rPr>
          <w:rFonts w:ascii="Songti SC" w:eastAsia="Songti SC" w:hAnsi="Songti SC" w:cs=".PingFang SC" w:hint="eastAsia"/>
          <w:kern w:val="0"/>
          <w:sz w:val="24"/>
          <w:szCs w:val="24"/>
        </w:rPr>
        <w:t>福特账号（头像、名称、车辆信息）。</w:t>
      </w:r>
    </w:p>
    <w:p w14:paraId="7E12D38F" w14:textId="77777777" w:rsidR="00DA4CDF" w:rsidRPr="00DA4CDF" w:rsidRDefault="00DA4CDF" w:rsidP="00DA4CDF">
      <w:pPr>
        <w:numPr>
          <w:ilvl w:val="0"/>
          <w:numId w:val="18"/>
        </w:numPr>
        <w:autoSpaceDE w:val="0"/>
        <w:autoSpaceDN w:val="0"/>
        <w:adjustRightInd w:val="0"/>
        <w:ind w:leftChars="200" w:left="420" w:firstLine="0"/>
        <w:jc w:val="left"/>
        <w:rPr>
          <w:rFonts w:ascii="Songti SC" w:eastAsia="Songti SC" w:hAnsi="Songti SC" w:cs="AppleSystemUIFont"/>
          <w:kern w:val="0"/>
          <w:sz w:val="24"/>
          <w:szCs w:val="24"/>
        </w:rPr>
      </w:pPr>
      <w:r w:rsidRPr="00DA4CDF">
        <w:rPr>
          <w:rFonts w:ascii="Songti SC" w:eastAsia="Songti SC" w:hAnsi="Songti SC" w:cs=".PingFang SC" w:hint="eastAsia"/>
          <w:kern w:val="0"/>
          <w:sz w:val="24"/>
          <w:szCs w:val="24"/>
        </w:rPr>
        <w:t>个人中心</w:t>
      </w:r>
      <w:r w:rsidRPr="00DA4CDF">
        <w:rPr>
          <w:rFonts w:ascii="Songti SC" w:eastAsia="Songti SC" w:hAnsi="Songti SC" w:cs="AppleSystemUIFont"/>
          <w:kern w:val="0"/>
          <w:sz w:val="24"/>
          <w:szCs w:val="24"/>
        </w:rPr>
        <w:t>-</w:t>
      </w:r>
      <w:r w:rsidRPr="00DA4CDF">
        <w:rPr>
          <w:rFonts w:ascii="Songti SC" w:eastAsia="Songti SC" w:hAnsi="Songti SC" w:cs=".PingFang SC" w:hint="eastAsia"/>
          <w:kern w:val="0"/>
          <w:sz w:val="24"/>
          <w:szCs w:val="24"/>
        </w:rPr>
        <w:t>资料设定、我的订单。</w:t>
      </w:r>
    </w:p>
    <w:p w14:paraId="334B16A7" w14:textId="77777777" w:rsidR="00DA4CDF" w:rsidRPr="00DA4CDF" w:rsidRDefault="00DA4CDF" w:rsidP="00DA4CDF">
      <w:pPr>
        <w:numPr>
          <w:ilvl w:val="0"/>
          <w:numId w:val="18"/>
        </w:numPr>
        <w:autoSpaceDE w:val="0"/>
        <w:autoSpaceDN w:val="0"/>
        <w:adjustRightInd w:val="0"/>
        <w:ind w:leftChars="200" w:left="420" w:firstLine="0"/>
        <w:jc w:val="left"/>
        <w:rPr>
          <w:rFonts w:ascii="Songti SC" w:eastAsia="Songti SC" w:hAnsi="Songti SC" w:cs="AppleSystemUIFont"/>
          <w:kern w:val="0"/>
          <w:sz w:val="24"/>
          <w:szCs w:val="24"/>
        </w:rPr>
      </w:pPr>
      <w:r w:rsidRPr="00DA4CDF">
        <w:rPr>
          <w:rFonts w:ascii="Songti SC" w:eastAsia="Songti SC" w:hAnsi="Songti SC" w:cs=".PingFang SC" w:hint="eastAsia"/>
          <w:kern w:val="0"/>
          <w:sz w:val="24"/>
          <w:szCs w:val="24"/>
        </w:rPr>
        <w:t>随心听（包含</w:t>
      </w:r>
      <w:r w:rsidRPr="00DA4CDF">
        <w:rPr>
          <w:rFonts w:ascii="Songti SC" w:eastAsia="Songti SC" w:hAnsi="Songti SC" w:cs="AppleSystemUIFont"/>
          <w:kern w:val="0"/>
          <w:sz w:val="24"/>
          <w:szCs w:val="24"/>
        </w:rPr>
        <w:t>QQ</w:t>
      </w:r>
      <w:r w:rsidRPr="00DA4CDF">
        <w:rPr>
          <w:rFonts w:ascii="Songti SC" w:eastAsia="Songti SC" w:hAnsi="Songti SC" w:cs=".PingFang SC" w:hint="eastAsia"/>
          <w:kern w:val="0"/>
          <w:sz w:val="24"/>
          <w:szCs w:val="24"/>
        </w:rPr>
        <w:t>音乐）账号、用户信息。</w:t>
      </w:r>
    </w:p>
    <w:p w14:paraId="62B0C854" w14:textId="77777777" w:rsidR="00DA4CDF" w:rsidRPr="00DA4CDF" w:rsidRDefault="00DA4CDF" w:rsidP="00DA4CDF">
      <w:pPr>
        <w:numPr>
          <w:ilvl w:val="0"/>
          <w:numId w:val="18"/>
        </w:numPr>
        <w:autoSpaceDE w:val="0"/>
        <w:autoSpaceDN w:val="0"/>
        <w:adjustRightInd w:val="0"/>
        <w:ind w:leftChars="200" w:left="420" w:firstLine="0"/>
        <w:jc w:val="left"/>
        <w:rPr>
          <w:rFonts w:ascii="Songti SC" w:eastAsia="Songti SC" w:hAnsi="Songti SC" w:cs="AppleSystemUIFont"/>
          <w:kern w:val="0"/>
          <w:sz w:val="24"/>
          <w:szCs w:val="24"/>
        </w:rPr>
      </w:pPr>
      <w:r w:rsidRPr="00DA4CDF">
        <w:rPr>
          <w:rFonts w:ascii="Songti SC" w:eastAsia="Songti SC" w:hAnsi="Songti SC" w:cs=".PingFang SC" w:hint="eastAsia"/>
          <w:kern w:val="0"/>
          <w:sz w:val="24"/>
          <w:szCs w:val="24"/>
        </w:rPr>
        <w:t>车家互联信息及记录、智能家居。</w:t>
      </w:r>
    </w:p>
    <w:p w14:paraId="3302192E" w14:textId="3982724F" w:rsidR="00DA4CDF" w:rsidRPr="00DA4CDF" w:rsidRDefault="00DA4CDF" w:rsidP="00DA4CDF">
      <w:pPr>
        <w:numPr>
          <w:ilvl w:val="0"/>
          <w:numId w:val="18"/>
        </w:numPr>
        <w:autoSpaceDE w:val="0"/>
        <w:autoSpaceDN w:val="0"/>
        <w:adjustRightInd w:val="0"/>
        <w:ind w:leftChars="200" w:left="420" w:firstLine="0"/>
        <w:jc w:val="left"/>
        <w:rPr>
          <w:rFonts w:ascii="Songti SC" w:eastAsia="Songti SC" w:hAnsi="Songti SC" w:cs="AppleSystemUIFont"/>
          <w:kern w:val="0"/>
          <w:sz w:val="24"/>
          <w:szCs w:val="24"/>
        </w:rPr>
      </w:pPr>
      <w:r w:rsidRPr="00DA4CDF">
        <w:rPr>
          <w:rFonts w:ascii="Songti SC" w:eastAsia="Songti SC" w:hAnsi="Songti SC" w:cs=".PingFang SC" w:hint="eastAsia"/>
          <w:kern w:val="0"/>
          <w:sz w:val="24"/>
          <w:szCs w:val="24"/>
        </w:rPr>
        <w:t>美团外卖登录信息（地址信息由美团维护，</w:t>
      </w:r>
      <w:r w:rsidR="008D2872">
        <w:rPr>
          <w:rFonts w:ascii="Songti SC" w:eastAsia="Songti SC" w:hAnsi="Songti SC" w:cs=".PingFang SC" w:hint="eastAsia"/>
          <w:kern w:val="0"/>
          <w:sz w:val="24"/>
          <w:szCs w:val="24"/>
        </w:rPr>
        <w:t>本地缓存地址需要清楚，网络端</w:t>
      </w:r>
      <w:r w:rsidRPr="00DA4CDF">
        <w:rPr>
          <w:rFonts w:ascii="Songti SC" w:eastAsia="Songti SC" w:hAnsi="Songti SC" w:cs=".PingFang SC" w:hint="eastAsia"/>
          <w:kern w:val="0"/>
          <w:sz w:val="24"/>
          <w:szCs w:val="24"/>
        </w:rPr>
        <w:t>无需清除）。</w:t>
      </w:r>
    </w:p>
    <w:p w14:paraId="728CCB4E" w14:textId="77777777" w:rsidR="00DA4CDF" w:rsidRPr="00DA4CDF" w:rsidRDefault="00DA4CDF" w:rsidP="00DA4CDF">
      <w:pPr>
        <w:numPr>
          <w:ilvl w:val="0"/>
          <w:numId w:val="18"/>
        </w:numPr>
        <w:autoSpaceDE w:val="0"/>
        <w:autoSpaceDN w:val="0"/>
        <w:adjustRightInd w:val="0"/>
        <w:ind w:leftChars="200" w:left="420" w:firstLine="0"/>
        <w:jc w:val="left"/>
        <w:rPr>
          <w:rFonts w:ascii="Songti SC" w:eastAsia="Songti SC" w:hAnsi="Songti SC" w:cs="AppleSystemUIFont"/>
          <w:kern w:val="0"/>
          <w:sz w:val="24"/>
          <w:szCs w:val="24"/>
        </w:rPr>
      </w:pPr>
      <w:r w:rsidRPr="00DA4CDF">
        <w:rPr>
          <w:rFonts w:ascii="Songti SC" w:eastAsia="Songti SC" w:hAnsi="Songti SC" w:cs=".PingFang SC" w:hint="eastAsia"/>
          <w:kern w:val="0"/>
          <w:sz w:val="24"/>
          <w:szCs w:val="24"/>
        </w:rPr>
        <w:t>随心看（爱奇艺）登录信息、我的收藏、观看历史。</w:t>
      </w:r>
    </w:p>
    <w:p w14:paraId="1E60681F" w14:textId="77777777" w:rsidR="00DA4CDF" w:rsidRPr="00DA4CDF" w:rsidRDefault="00DA4CDF" w:rsidP="00DA4CDF">
      <w:pPr>
        <w:numPr>
          <w:ilvl w:val="0"/>
          <w:numId w:val="18"/>
        </w:numPr>
        <w:autoSpaceDE w:val="0"/>
        <w:autoSpaceDN w:val="0"/>
        <w:adjustRightInd w:val="0"/>
        <w:ind w:leftChars="200" w:left="420" w:firstLine="0"/>
        <w:jc w:val="left"/>
        <w:rPr>
          <w:rFonts w:ascii="Songti SC" w:eastAsia="Songti SC" w:hAnsi="Songti SC" w:cs="AppleSystemUIFont"/>
          <w:kern w:val="0"/>
          <w:sz w:val="24"/>
          <w:szCs w:val="24"/>
        </w:rPr>
      </w:pPr>
      <w:r w:rsidRPr="00DA4CDF">
        <w:rPr>
          <w:rFonts w:ascii="Songti SC" w:eastAsia="Songti SC" w:hAnsi="Songti SC" w:cs=".PingFang SC" w:hint="eastAsia"/>
          <w:kern w:val="0"/>
          <w:sz w:val="24"/>
          <w:szCs w:val="24"/>
        </w:rPr>
        <w:t>百度地图车机记录（执行安卓清理系统内存操作）。</w:t>
      </w:r>
    </w:p>
    <w:p w14:paraId="73873F9B" w14:textId="77777777" w:rsidR="00DA4CDF" w:rsidRPr="00DA4CDF" w:rsidRDefault="00DA4CDF" w:rsidP="00DA4CDF">
      <w:pPr>
        <w:autoSpaceDE w:val="0"/>
        <w:autoSpaceDN w:val="0"/>
        <w:adjustRightInd w:val="0"/>
        <w:ind w:leftChars="200" w:left="420"/>
        <w:jc w:val="left"/>
        <w:rPr>
          <w:rFonts w:ascii="Songti SC" w:eastAsia="Songti SC" w:hAnsi="Songti SC" w:cs="AppleSystemUIFont"/>
          <w:kern w:val="0"/>
          <w:sz w:val="24"/>
          <w:szCs w:val="24"/>
        </w:rPr>
      </w:pPr>
    </w:p>
    <w:p w14:paraId="26A00F0D" w14:textId="77777777" w:rsidR="00DA4CDF" w:rsidRPr="00DA4CDF" w:rsidRDefault="00DA4CDF" w:rsidP="00DA4CDF">
      <w:pPr>
        <w:autoSpaceDE w:val="0"/>
        <w:autoSpaceDN w:val="0"/>
        <w:adjustRightInd w:val="0"/>
        <w:ind w:leftChars="200" w:left="420"/>
        <w:jc w:val="left"/>
        <w:rPr>
          <w:rFonts w:ascii="Songti SC" w:eastAsia="Songti SC" w:hAnsi="Songti SC" w:cs="AppleSystemUIFont"/>
          <w:kern w:val="0"/>
          <w:sz w:val="24"/>
          <w:szCs w:val="24"/>
        </w:rPr>
      </w:pPr>
      <w:r w:rsidRPr="00DA4CDF">
        <w:rPr>
          <w:rFonts w:ascii="Songti SC" w:eastAsia="Songti SC" w:hAnsi="Songti SC" w:cs=".PingFang SC" w:hint="eastAsia"/>
          <w:kern w:val="0"/>
          <w:sz w:val="24"/>
          <w:szCs w:val="24"/>
        </w:rPr>
        <w:t>三、无需清除项：</w:t>
      </w:r>
    </w:p>
    <w:p w14:paraId="656E355F" w14:textId="77777777" w:rsidR="00DA4CDF" w:rsidRPr="00DA4CDF" w:rsidRDefault="00DA4CDF" w:rsidP="00DA4CDF">
      <w:pPr>
        <w:numPr>
          <w:ilvl w:val="0"/>
          <w:numId w:val="19"/>
        </w:numPr>
        <w:autoSpaceDE w:val="0"/>
        <w:autoSpaceDN w:val="0"/>
        <w:adjustRightInd w:val="0"/>
        <w:ind w:leftChars="200" w:left="420" w:firstLine="0"/>
        <w:jc w:val="left"/>
        <w:rPr>
          <w:rFonts w:ascii="Songti SC" w:eastAsia="Songti SC" w:hAnsi="Songti SC" w:cs="AppleSystemUIFont"/>
          <w:kern w:val="0"/>
          <w:sz w:val="24"/>
          <w:szCs w:val="24"/>
        </w:rPr>
      </w:pPr>
      <w:r w:rsidRPr="00DA4CDF">
        <w:rPr>
          <w:rFonts w:ascii="Songti SC" w:eastAsia="Songti SC" w:hAnsi="Songti SC" w:cs=".PingFang SC" w:hint="eastAsia"/>
          <w:kern w:val="0"/>
          <w:sz w:val="24"/>
          <w:szCs w:val="24"/>
        </w:rPr>
        <w:t>车辆控制</w:t>
      </w:r>
      <w:r w:rsidRPr="00DA4CDF">
        <w:rPr>
          <w:rFonts w:ascii="Songti SC" w:eastAsia="Songti SC" w:hAnsi="Songti SC" w:cs="AppleSystemUIFont"/>
          <w:kern w:val="0"/>
          <w:sz w:val="24"/>
          <w:szCs w:val="24"/>
        </w:rPr>
        <w:t>-</w:t>
      </w:r>
      <w:r w:rsidRPr="00DA4CDF">
        <w:rPr>
          <w:rFonts w:ascii="Songti SC" w:eastAsia="Songti SC" w:hAnsi="Songti SC" w:cs=".PingFang SC" w:hint="eastAsia"/>
          <w:kern w:val="0"/>
          <w:sz w:val="24"/>
          <w:szCs w:val="24"/>
        </w:rPr>
        <w:t>空调、多功能座椅、牵引力控制，不受系统复位影响，将保持最后一次修改状态。</w:t>
      </w:r>
    </w:p>
    <w:p w14:paraId="50025A92" w14:textId="77777777" w:rsidR="00DA4CDF" w:rsidRPr="00DA4CDF" w:rsidRDefault="00DA4CDF" w:rsidP="00DA4CDF">
      <w:pPr>
        <w:numPr>
          <w:ilvl w:val="0"/>
          <w:numId w:val="19"/>
        </w:numPr>
        <w:autoSpaceDE w:val="0"/>
        <w:autoSpaceDN w:val="0"/>
        <w:adjustRightInd w:val="0"/>
        <w:ind w:leftChars="200" w:left="420" w:firstLine="0"/>
        <w:jc w:val="left"/>
        <w:rPr>
          <w:rFonts w:ascii="Songti SC" w:eastAsia="Songti SC" w:hAnsi="Songti SC" w:cs="AppleSystemUIFont"/>
          <w:kern w:val="0"/>
          <w:sz w:val="24"/>
          <w:szCs w:val="24"/>
        </w:rPr>
      </w:pPr>
      <w:r w:rsidRPr="00DA4CDF">
        <w:rPr>
          <w:rFonts w:ascii="Songti SC" w:eastAsia="Songti SC" w:hAnsi="Songti SC" w:cs=".PingFang SC" w:hint="eastAsia"/>
          <w:kern w:val="0"/>
          <w:sz w:val="24"/>
          <w:szCs w:val="24"/>
        </w:rPr>
        <w:t>系统设置</w:t>
      </w:r>
      <w:r w:rsidRPr="00DA4CDF">
        <w:rPr>
          <w:rFonts w:ascii="Songti SC" w:eastAsia="Songti SC" w:hAnsi="Songti SC" w:cs="AppleSystemUIFont"/>
          <w:kern w:val="0"/>
          <w:sz w:val="24"/>
          <w:szCs w:val="24"/>
        </w:rPr>
        <w:t>-</w:t>
      </w:r>
      <w:r w:rsidRPr="00DA4CDF">
        <w:rPr>
          <w:rFonts w:ascii="Songti SC" w:eastAsia="Songti SC" w:hAnsi="Songti SC" w:cs=".PingFang SC" w:hint="eastAsia"/>
          <w:kern w:val="0"/>
          <w:sz w:val="24"/>
          <w:szCs w:val="24"/>
        </w:rPr>
        <w:t>单位设置，不受系统复位影响，将保持最后一次修改状态。</w:t>
      </w:r>
    </w:p>
    <w:p w14:paraId="055983CF" w14:textId="77777777" w:rsidR="00DA4CDF" w:rsidRPr="00DA4CDF" w:rsidRDefault="00DA4CDF" w:rsidP="00DA4CDF">
      <w:pPr>
        <w:numPr>
          <w:ilvl w:val="0"/>
          <w:numId w:val="19"/>
        </w:numPr>
        <w:autoSpaceDE w:val="0"/>
        <w:autoSpaceDN w:val="0"/>
        <w:adjustRightInd w:val="0"/>
        <w:ind w:leftChars="200" w:left="420" w:firstLine="0"/>
        <w:jc w:val="left"/>
        <w:rPr>
          <w:rFonts w:ascii="Songti SC" w:eastAsia="Songti SC" w:hAnsi="Songti SC" w:cs="AppleSystemUIFont"/>
          <w:kern w:val="0"/>
          <w:sz w:val="24"/>
          <w:szCs w:val="24"/>
        </w:rPr>
      </w:pPr>
      <w:r w:rsidRPr="00DA4CDF">
        <w:rPr>
          <w:rFonts w:ascii="Songti SC" w:eastAsia="Songti SC" w:hAnsi="Songti SC" w:cs="AppleSystemUIFont"/>
          <w:kern w:val="0"/>
          <w:sz w:val="24"/>
          <w:szCs w:val="24"/>
        </w:rPr>
        <w:lastRenderedPageBreak/>
        <w:t>Log</w:t>
      </w:r>
      <w:r w:rsidRPr="00DA4CDF">
        <w:rPr>
          <w:rFonts w:ascii="Songti SC" w:eastAsia="Songti SC" w:hAnsi="Songti SC" w:cs=".PingFang SC" w:hint="eastAsia"/>
          <w:kern w:val="0"/>
          <w:sz w:val="24"/>
          <w:szCs w:val="24"/>
        </w:rPr>
        <w:t>存储在云端，作为统计作用。</w:t>
      </w:r>
    </w:p>
    <w:p w14:paraId="56225DD6" w14:textId="7E0B6387" w:rsidR="00DA4CDF" w:rsidRPr="00DA4CDF" w:rsidRDefault="008D2872" w:rsidP="00DA4CDF">
      <w:pPr>
        <w:numPr>
          <w:ilvl w:val="0"/>
          <w:numId w:val="19"/>
        </w:numPr>
        <w:autoSpaceDE w:val="0"/>
        <w:autoSpaceDN w:val="0"/>
        <w:adjustRightInd w:val="0"/>
        <w:ind w:leftChars="200" w:left="420" w:firstLine="0"/>
        <w:jc w:val="left"/>
        <w:rPr>
          <w:rFonts w:ascii="Songti SC" w:eastAsia="Songti SC" w:hAnsi="Songti SC" w:cs="AppleSystemUIFont"/>
          <w:kern w:val="0"/>
          <w:sz w:val="24"/>
          <w:szCs w:val="24"/>
        </w:rPr>
      </w:pPr>
      <w:r>
        <w:rPr>
          <w:rFonts w:ascii="Songti SC" w:eastAsia="Songti SC" w:hAnsi="Songti SC" w:cs=".PingFang SC" w:hint="eastAsia"/>
          <w:kern w:val="0"/>
          <w:sz w:val="24"/>
          <w:szCs w:val="24"/>
        </w:rPr>
        <w:t>云端</w:t>
      </w:r>
      <w:r w:rsidR="00CE4165">
        <w:rPr>
          <w:rFonts w:ascii="Songti SC" w:eastAsia="Songti SC" w:hAnsi="Songti SC" w:cs=".PingFang SC" w:hint="eastAsia"/>
          <w:kern w:val="0"/>
          <w:sz w:val="24"/>
          <w:szCs w:val="24"/>
        </w:rPr>
        <w:t>？</w:t>
      </w:r>
      <w:r w:rsidR="00DA4CDF" w:rsidRPr="00DA4CDF">
        <w:rPr>
          <w:rFonts w:ascii="Songti SC" w:eastAsia="Songti SC" w:hAnsi="Songti SC" w:cs=".PingFang SC" w:hint="eastAsia"/>
          <w:kern w:val="0"/>
          <w:sz w:val="24"/>
          <w:szCs w:val="24"/>
        </w:rPr>
        <w:t>语音语意无用户偏好记录。</w:t>
      </w:r>
    </w:p>
    <w:p w14:paraId="4A86DAFD" w14:textId="35F3FDAB" w:rsidR="00BD462C" w:rsidRDefault="00BD462C" w:rsidP="00F417C1">
      <w:pPr>
        <w:widowControl/>
        <w:spacing w:before="100" w:beforeAutospacing="1" w:after="100" w:afterAutospacing="1" w:line="276" w:lineRule="auto"/>
        <w:ind w:left="360" w:firstLine="420"/>
        <w:jc w:val="left"/>
        <w:rPr>
          <w:rFonts w:ascii="Microsoft YaHei" w:eastAsia="Microsoft YaHei" w:hAnsi="Microsoft YaHei"/>
          <w:color w:val="FF0000"/>
        </w:rPr>
      </w:pPr>
    </w:p>
    <w:p w14:paraId="1DE9532C" w14:textId="68CD3D93" w:rsidR="008D2872" w:rsidRPr="00DA4CDF" w:rsidRDefault="008D2872" w:rsidP="00F417C1">
      <w:pPr>
        <w:widowControl/>
        <w:spacing w:before="100" w:beforeAutospacing="1" w:after="100" w:afterAutospacing="1" w:line="276" w:lineRule="auto"/>
        <w:ind w:left="360" w:firstLine="420"/>
        <w:jc w:val="left"/>
        <w:rPr>
          <w:rFonts w:ascii="Microsoft YaHei" w:eastAsia="Microsoft YaHei" w:hAnsi="Microsoft YaHei"/>
          <w:color w:val="FF0000"/>
        </w:rPr>
      </w:pPr>
      <w:r>
        <w:rPr>
          <w:rFonts w:ascii="Microsoft YaHei" w:eastAsia="Microsoft YaHei" w:hAnsi="Microsoft YaHei" w:hint="eastAsia"/>
          <w:color w:val="FF0000"/>
        </w:rPr>
        <w:t>执行系统复位时，应当留意以下事件状态：是否正在进行固件升级OTA；是否电动车；是否有智能钥匙PAAK。提供相应的操作提示给客户，</w:t>
      </w:r>
      <w:r>
        <w:rPr>
          <w:rFonts w:ascii="Microsoft YaHei" w:eastAsia="Microsoft YaHei" w:hAnsi="Microsoft YaHei"/>
          <w:color w:val="FF0000"/>
        </w:rPr>
        <w:t xml:space="preserve"> </w:t>
      </w:r>
      <w:r>
        <w:rPr>
          <w:rFonts w:ascii="Microsoft YaHei" w:eastAsia="Microsoft YaHei" w:hAnsi="Microsoft YaHei" w:hint="eastAsia"/>
          <w:color w:val="FF0000"/>
        </w:rPr>
        <w:t>参见HMI</w:t>
      </w:r>
      <w:r>
        <w:rPr>
          <w:rFonts w:ascii="Microsoft YaHei" w:eastAsia="Microsoft YaHei" w:hAnsi="Microsoft YaHei"/>
          <w:color w:val="FF0000"/>
        </w:rPr>
        <w:t xml:space="preserve"> </w:t>
      </w:r>
      <w:r>
        <w:rPr>
          <w:rFonts w:ascii="Microsoft YaHei" w:eastAsia="Microsoft YaHei" w:hAnsi="Microsoft YaHei" w:hint="eastAsia"/>
          <w:color w:val="FF0000"/>
        </w:rPr>
        <w:t>Design。</w:t>
      </w:r>
    </w:p>
    <w:sectPr w:rsidR="008D2872" w:rsidRPr="00DA4CDF" w:rsidSect="007A4B93">
      <w:headerReference w:type="defaul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6BF1E" w14:textId="77777777" w:rsidR="0099126E" w:rsidRDefault="0099126E" w:rsidP="005D1E64">
      <w:r>
        <w:separator/>
      </w:r>
    </w:p>
  </w:endnote>
  <w:endnote w:type="continuationSeparator" w:id="0">
    <w:p w14:paraId="2EB6D330" w14:textId="77777777" w:rsidR="0099126E" w:rsidRDefault="0099126E" w:rsidP="005D1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ngti SC">
    <w:altName w:val="Microsoft YaHei"/>
    <w:charset w:val="86"/>
    <w:family w:val="auto"/>
    <w:pitch w:val="variable"/>
    <w:sig w:usb0="00000000" w:usb1="080F0000" w:usb2="00000010" w:usb3="00000000" w:csb0="0004009F" w:csb1="00000000"/>
  </w:font>
  <w:font w:name=".PingFang S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42242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4D94BB0A" w14:textId="77777777" w:rsidR="00AE074A" w:rsidRPr="00BB3C80" w:rsidRDefault="00AE074A">
        <w:pPr>
          <w:pStyle w:val="Footer"/>
          <w:jc w:val="right"/>
          <w:rPr>
            <w:sz w:val="20"/>
            <w:szCs w:val="20"/>
          </w:rPr>
        </w:pPr>
        <w:r w:rsidRPr="00BB3C80">
          <w:rPr>
            <w:sz w:val="20"/>
            <w:szCs w:val="20"/>
          </w:rPr>
          <w:fldChar w:fldCharType="begin"/>
        </w:r>
        <w:r w:rsidRPr="00BB3C80">
          <w:rPr>
            <w:sz w:val="20"/>
            <w:szCs w:val="20"/>
          </w:rPr>
          <w:instrText xml:space="preserve"> PAGE   \* MERGEFORMAT </w:instrText>
        </w:r>
        <w:r w:rsidRPr="00BB3C80">
          <w:rPr>
            <w:sz w:val="20"/>
            <w:szCs w:val="20"/>
          </w:rPr>
          <w:fldChar w:fldCharType="separate"/>
        </w:r>
        <w:r w:rsidR="00F630EE" w:rsidRPr="00F630EE">
          <w:rPr>
            <w:noProof/>
            <w:sz w:val="20"/>
            <w:szCs w:val="20"/>
            <w:lang w:val="zh-CN"/>
          </w:rPr>
          <w:t>6</w:t>
        </w:r>
        <w:r w:rsidRPr="00BB3C80">
          <w:rPr>
            <w:sz w:val="20"/>
            <w:szCs w:val="20"/>
          </w:rPr>
          <w:fldChar w:fldCharType="end"/>
        </w:r>
      </w:p>
    </w:sdtContent>
  </w:sdt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609"/>
    </w:tblGrid>
    <w:tr w:rsidR="00AE074A" w:rsidRPr="00EA63C1" w14:paraId="6FB1775B" w14:textId="77777777" w:rsidTr="00EA63C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D85CB3" w14:textId="77777777" w:rsidR="00AE074A" w:rsidRPr="00BB3C80" w:rsidRDefault="00AE074A" w:rsidP="00124435">
          <w:pPr>
            <w:ind w:right="360"/>
            <w:rPr>
              <w:sz w:val="20"/>
              <w:szCs w:val="20"/>
            </w:rPr>
          </w:pPr>
          <w:r w:rsidRPr="00BB3C80">
            <w:rPr>
              <w:rFonts w:hint="eastAsia"/>
              <w:sz w:val="20"/>
              <w:szCs w:val="20"/>
            </w:rPr>
            <w:t>保密</w:t>
          </w:r>
        </w:p>
      </w:tc>
      <w:tc>
        <w:tcPr>
          <w:tcW w:w="3609" w:type="dxa"/>
          <w:tcBorders>
            <w:top w:val="nil"/>
            <w:left w:val="nil"/>
            <w:bottom w:val="nil"/>
            <w:right w:val="nil"/>
          </w:tcBorders>
        </w:tcPr>
        <w:p w14:paraId="506938B6" w14:textId="43A3A0C1" w:rsidR="00AE074A" w:rsidRPr="00BB3C80" w:rsidRDefault="00AE074A" w:rsidP="00EA63C1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百度</w:t>
          </w:r>
        </w:p>
      </w:tc>
    </w:tr>
  </w:tbl>
  <w:p w14:paraId="063CC4B7" w14:textId="77777777" w:rsidR="00AE074A" w:rsidRPr="00BB3C80" w:rsidRDefault="00AE0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348F9" w14:textId="77777777" w:rsidR="0099126E" w:rsidRDefault="0099126E" w:rsidP="005D1E64">
      <w:r>
        <w:separator/>
      </w:r>
    </w:p>
  </w:footnote>
  <w:footnote w:type="continuationSeparator" w:id="0">
    <w:p w14:paraId="4CCFA2FA" w14:textId="77777777" w:rsidR="0099126E" w:rsidRDefault="0099126E" w:rsidP="005D1E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AE074A" w14:paraId="205F11DC" w14:textId="77777777" w:rsidTr="0012443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E6349A8" w14:textId="0802A9C5" w:rsidR="00AE074A" w:rsidRDefault="00AE074A">
          <w:pPr>
            <w:spacing w:line="240" w:lineRule="atLeast"/>
            <w:rPr>
              <w:lang w:eastAsia="en-US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20DA426" w14:textId="77777777" w:rsidR="00AE074A" w:rsidRDefault="00AE074A">
          <w:pPr>
            <w:tabs>
              <w:tab w:val="left" w:pos="1135"/>
            </w:tabs>
            <w:spacing w:before="40" w:line="240" w:lineRule="atLeast"/>
            <w:ind w:right="68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版本</w:t>
          </w:r>
          <w:r>
            <w:t>:           &lt;1.0&gt;</w:t>
          </w:r>
        </w:p>
      </w:tc>
    </w:tr>
    <w:tr w:rsidR="00AE074A" w14:paraId="3AE71C97" w14:textId="77777777" w:rsidTr="0012443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A3CE668" w14:textId="77777777" w:rsidR="00AE074A" w:rsidRDefault="00AE074A">
          <w:pPr>
            <w:spacing w:line="240" w:lineRule="atLeast"/>
            <w:rPr>
              <w:lang w:eastAsia="en-US"/>
            </w:rPr>
          </w:pPr>
          <w:r>
            <w:rPr>
              <w:rFonts w:hint="eastAsia"/>
            </w:rPr>
            <w:t>产品用例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0D601A8C" w14:textId="77777777" w:rsidR="00AE074A" w:rsidRDefault="00AE074A">
          <w:pPr>
            <w:spacing w:line="240" w:lineRule="atLeast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日期</w:t>
          </w:r>
          <w:r>
            <w:t>:  &lt;2010/00/00&gt;</w:t>
          </w:r>
        </w:p>
      </w:tc>
    </w:tr>
    <w:tr w:rsidR="00AE074A" w14:paraId="7C95BFDC" w14:textId="77777777" w:rsidTr="00124435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F409B61" w14:textId="77777777" w:rsidR="00AE074A" w:rsidRDefault="00AE074A">
          <w:pPr>
            <w:spacing w:line="240" w:lineRule="atLeast"/>
            <w:rPr>
              <w:lang w:eastAsia="en-US"/>
            </w:rPr>
          </w:pPr>
          <w:r>
            <w:t>&lt;</w:t>
          </w:r>
          <w:r>
            <w:rPr>
              <w:rFonts w:hint="eastAsia"/>
            </w:rPr>
            <w:t>保密文档</w:t>
          </w:r>
          <w:r>
            <w:t>&gt;</w:t>
          </w:r>
        </w:p>
      </w:tc>
    </w:tr>
  </w:tbl>
  <w:p w14:paraId="17EE6325" w14:textId="77777777" w:rsidR="00AE074A" w:rsidRPr="000257E0" w:rsidRDefault="00AE074A" w:rsidP="00124435">
    <w:pPr>
      <w:pStyle w:val="Header"/>
      <w:pBdr>
        <w:bottom w:val="single" w:sz="6" w:space="0" w:color="auto"/>
      </w:pBdr>
      <w:tabs>
        <w:tab w:val="left" w:pos="7530"/>
      </w:tabs>
      <w:ind w:right="720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E3981" w14:textId="77777777" w:rsidR="00AE074A" w:rsidRDefault="00AE074A" w:rsidP="00124435">
    <w:pPr>
      <w:rPr>
        <w:sz w:val="24"/>
      </w:rPr>
    </w:pPr>
  </w:p>
  <w:p w14:paraId="5020E98C" w14:textId="77777777" w:rsidR="00AE074A" w:rsidRDefault="00AE074A" w:rsidP="00124435">
    <w:pPr>
      <w:pBdr>
        <w:top w:val="single" w:sz="6" w:space="1" w:color="auto"/>
      </w:pBdr>
      <w:rPr>
        <w:sz w:val="24"/>
      </w:rPr>
    </w:pPr>
  </w:p>
  <w:p w14:paraId="19AC780D" w14:textId="3E365978" w:rsidR="00AE074A" w:rsidRDefault="00AE074A" w:rsidP="0012443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 w:hint="eastAsia"/>
        <w:b/>
        <w:sz w:val="36"/>
      </w:rPr>
      <w:t>百度</w:t>
    </w:r>
    <w:r>
      <w:rPr>
        <w:rFonts w:ascii="Arial" w:hAnsi="Arial" w:hint="eastAsia"/>
        <w:b/>
        <w:sz w:val="36"/>
      </w:rPr>
      <w:t>.</w:t>
    </w:r>
    <w:r>
      <w:rPr>
        <w:rFonts w:ascii="Arial" w:hAnsi="Arial"/>
        <w:b/>
        <w:sz w:val="36"/>
      </w:rPr>
      <w:t>IOV</w:t>
    </w:r>
  </w:p>
  <w:p w14:paraId="08865C8C" w14:textId="77777777" w:rsidR="00AE074A" w:rsidRPr="000257E0" w:rsidRDefault="00AE074A" w:rsidP="00124435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AE074A" w14:paraId="3D4853DA" w14:textId="77777777" w:rsidTr="0012443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F998FA2" w14:textId="179F87AF" w:rsidR="00AE074A" w:rsidRDefault="00AE074A" w:rsidP="00124435">
          <w:pPr>
            <w:spacing w:line="240" w:lineRule="atLeast"/>
            <w:rPr>
              <w:lang w:eastAsia="en-US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1282CB8" w14:textId="21E1B877" w:rsidR="00AE074A" w:rsidRDefault="00AE074A" w:rsidP="00124435">
          <w:pPr>
            <w:tabs>
              <w:tab w:val="left" w:pos="1135"/>
            </w:tabs>
            <w:spacing w:before="40" w:line="240" w:lineRule="atLeast"/>
            <w:ind w:right="68"/>
          </w:pPr>
          <w:r>
            <w:t xml:space="preserve">  </w:t>
          </w:r>
          <w:r>
            <w:rPr>
              <w:rFonts w:hint="eastAsia"/>
            </w:rPr>
            <w:t>版本</w:t>
          </w:r>
          <w:r>
            <w:t>:           &lt;1 .</w:t>
          </w:r>
          <w:r w:rsidR="00A82570">
            <w:t>1</w:t>
          </w:r>
          <w:r>
            <w:t>&gt;</w:t>
          </w:r>
        </w:p>
      </w:tc>
    </w:tr>
    <w:tr w:rsidR="00AE074A" w14:paraId="01BDE6A7" w14:textId="77777777" w:rsidTr="0012443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AC5B734" w14:textId="77777777" w:rsidR="00AE074A" w:rsidRDefault="00AE074A" w:rsidP="00124435">
          <w:pPr>
            <w:spacing w:line="240" w:lineRule="atLeast"/>
          </w:pPr>
          <w:r>
            <w:rPr>
              <w:rFonts w:hint="eastAsia"/>
            </w:rPr>
            <w:t>产品用例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2E11F3AC" w14:textId="4456D97A" w:rsidR="00AE074A" w:rsidRDefault="00AE074A" w:rsidP="007A4B93">
          <w:pPr>
            <w:spacing w:line="240" w:lineRule="atLeast"/>
          </w:pPr>
          <w:r>
            <w:t xml:space="preserve">  </w:t>
          </w:r>
          <w:r>
            <w:rPr>
              <w:rFonts w:hint="eastAsia"/>
            </w:rPr>
            <w:t>日期</w:t>
          </w:r>
          <w:r w:rsidR="00A82570">
            <w:t>:  &lt;2020/01</w:t>
          </w:r>
          <w:r>
            <w:t>/</w:t>
          </w:r>
          <w:r w:rsidR="00A82570">
            <w:t>1</w:t>
          </w:r>
          <w:r w:rsidR="00F630EE">
            <w:t>7</w:t>
          </w:r>
          <w:r>
            <w:t>&gt;</w:t>
          </w:r>
        </w:p>
      </w:tc>
    </w:tr>
    <w:tr w:rsidR="00AE074A" w14:paraId="3D2ABB07" w14:textId="77777777" w:rsidTr="00124435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D464DFC" w14:textId="77777777" w:rsidR="00AE074A" w:rsidRDefault="00AE074A" w:rsidP="00124435">
          <w:pPr>
            <w:spacing w:line="240" w:lineRule="atLeast"/>
          </w:pPr>
          <w:r>
            <w:t>&lt;</w:t>
          </w:r>
          <w:r>
            <w:rPr>
              <w:rFonts w:hint="eastAsia"/>
            </w:rPr>
            <w:t>保密文档</w:t>
          </w:r>
          <w:r>
            <w:t>&gt;</w:t>
          </w:r>
        </w:p>
      </w:tc>
    </w:tr>
  </w:tbl>
  <w:p w14:paraId="2B55DD7A" w14:textId="77777777" w:rsidR="00AE074A" w:rsidRPr="005D1E64" w:rsidRDefault="00AE074A" w:rsidP="005D1E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19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F818FE"/>
    <w:multiLevelType w:val="multilevel"/>
    <w:tmpl w:val="DB32863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)"/>
      <w:lvlJc w:val="left"/>
      <w:pPr>
        <w:ind w:left="764" w:hanging="48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）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（%6）"/>
      <w:lvlJc w:val="left"/>
      <w:pPr>
        <w:ind w:left="4680" w:hanging="720"/>
      </w:pPr>
      <w:rPr>
        <w:rFonts w:hint="default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BD01FF"/>
    <w:multiLevelType w:val="hybridMultilevel"/>
    <w:tmpl w:val="9DE837E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FFD1D25"/>
    <w:multiLevelType w:val="hybridMultilevel"/>
    <w:tmpl w:val="B9883A70"/>
    <w:lvl w:ilvl="0" w:tplc="04090003">
      <w:start w:val="1"/>
      <w:numFmt w:val="bullet"/>
      <w:lvlText w:val="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</w:abstractNum>
  <w:abstractNum w:abstractNumId="6" w15:restartNumberingAfterBreak="0">
    <w:nsid w:val="114255EA"/>
    <w:multiLevelType w:val="hybridMultilevel"/>
    <w:tmpl w:val="CE182BF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3B958E6"/>
    <w:multiLevelType w:val="hybridMultilevel"/>
    <w:tmpl w:val="066EFFCE"/>
    <w:lvl w:ilvl="0" w:tplc="04DCE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D487F50"/>
    <w:multiLevelType w:val="hybridMultilevel"/>
    <w:tmpl w:val="CE704074"/>
    <w:lvl w:ilvl="0" w:tplc="04DCE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E317891"/>
    <w:multiLevelType w:val="hybridMultilevel"/>
    <w:tmpl w:val="5C18778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22DE5D0A"/>
    <w:multiLevelType w:val="hybridMultilevel"/>
    <w:tmpl w:val="A7BA1D40"/>
    <w:lvl w:ilvl="0" w:tplc="04DCE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DE02318"/>
    <w:multiLevelType w:val="hybridMultilevel"/>
    <w:tmpl w:val="A7BA1D40"/>
    <w:lvl w:ilvl="0" w:tplc="04DCE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6FF1B86"/>
    <w:multiLevelType w:val="hybridMultilevel"/>
    <w:tmpl w:val="563EE4B0"/>
    <w:lvl w:ilvl="0" w:tplc="04090019">
      <w:start w:val="1"/>
      <w:numFmt w:val="lowerLetter"/>
      <w:lvlText w:val="%1)"/>
      <w:lvlJc w:val="left"/>
      <w:pPr>
        <w:ind w:left="1199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1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9" w:hanging="420"/>
      </w:pPr>
      <w:rPr>
        <w:rFonts w:ascii="Wingdings" w:hAnsi="Wingdings" w:hint="default"/>
      </w:rPr>
    </w:lvl>
  </w:abstractNum>
  <w:abstractNum w:abstractNumId="13" w15:restartNumberingAfterBreak="0">
    <w:nsid w:val="3C7803EF"/>
    <w:multiLevelType w:val="multilevel"/>
    <w:tmpl w:val="7D9401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eastAsia"/>
        <w:sz w:val="21"/>
        <w:szCs w:val="21"/>
      </w:rPr>
    </w:lvl>
    <w:lvl w:ilvl="2">
      <w:start w:val="1"/>
      <w:numFmt w:val="decimal"/>
      <w:pStyle w:val="Heading3"/>
      <w:lvlText w:val="%1.%2.%3"/>
      <w:lvlJc w:val="left"/>
      <w:pPr>
        <w:ind w:left="1003" w:hanging="720"/>
      </w:pPr>
      <w:rPr>
        <w:rFonts w:hint="eastAsia"/>
        <w:b/>
        <w:sz w:val="21"/>
        <w:szCs w:val="2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" w15:restartNumberingAfterBreak="0">
    <w:nsid w:val="3F15413D"/>
    <w:multiLevelType w:val="hybridMultilevel"/>
    <w:tmpl w:val="A9F0D692"/>
    <w:lvl w:ilvl="0" w:tplc="08643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EA66F53"/>
    <w:multiLevelType w:val="hybridMultilevel"/>
    <w:tmpl w:val="6E089E0C"/>
    <w:lvl w:ilvl="0" w:tplc="5344B8D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5E2F6A89"/>
    <w:multiLevelType w:val="hybridMultilevel"/>
    <w:tmpl w:val="0BD2EC2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ECF6CF4"/>
    <w:multiLevelType w:val="hybridMultilevel"/>
    <w:tmpl w:val="B762A7E2"/>
    <w:lvl w:ilvl="0" w:tplc="6DEA3B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2A3405C"/>
    <w:multiLevelType w:val="hybridMultilevel"/>
    <w:tmpl w:val="E2B006F4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67556FB9"/>
    <w:multiLevelType w:val="hybridMultilevel"/>
    <w:tmpl w:val="781C541A"/>
    <w:lvl w:ilvl="0" w:tplc="04DCE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9"/>
  </w:num>
  <w:num w:numId="5">
    <w:abstractNumId w:val="10"/>
  </w:num>
  <w:num w:numId="6">
    <w:abstractNumId w:val="11"/>
  </w:num>
  <w:num w:numId="7">
    <w:abstractNumId w:val="8"/>
  </w:num>
  <w:num w:numId="8">
    <w:abstractNumId w:val="7"/>
  </w:num>
  <w:num w:numId="9">
    <w:abstractNumId w:val="19"/>
  </w:num>
  <w:num w:numId="10">
    <w:abstractNumId w:val="15"/>
  </w:num>
  <w:num w:numId="11">
    <w:abstractNumId w:val="14"/>
  </w:num>
  <w:num w:numId="12">
    <w:abstractNumId w:val="6"/>
  </w:num>
  <w:num w:numId="13">
    <w:abstractNumId w:val="16"/>
  </w:num>
  <w:num w:numId="14">
    <w:abstractNumId w:val="4"/>
  </w:num>
  <w:num w:numId="15">
    <w:abstractNumId w:val="18"/>
  </w:num>
  <w:num w:numId="16">
    <w:abstractNumId w:val="12"/>
  </w:num>
  <w:num w:numId="17">
    <w:abstractNumId w:val="0"/>
  </w:num>
  <w:num w:numId="18">
    <w:abstractNumId w:val="1"/>
  </w:num>
  <w:num w:numId="19">
    <w:abstractNumId w:val="2"/>
  </w:num>
  <w:num w:numId="20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E64"/>
    <w:rsid w:val="000010EC"/>
    <w:rsid w:val="0000113B"/>
    <w:rsid w:val="00002103"/>
    <w:rsid w:val="00005628"/>
    <w:rsid w:val="000056EE"/>
    <w:rsid w:val="000067D3"/>
    <w:rsid w:val="000068DD"/>
    <w:rsid w:val="00006D92"/>
    <w:rsid w:val="00010244"/>
    <w:rsid w:val="000105B0"/>
    <w:rsid w:val="00010995"/>
    <w:rsid w:val="000130A6"/>
    <w:rsid w:val="000130C2"/>
    <w:rsid w:val="000139BF"/>
    <w:rsid w:val="000148DD"/>
    <w:rsid w:val="00014A59"/>
    <w:rsid w:val="00014C42"/>
    <w:rsid w:val="00015D64"/>
    <w:rsid w:val="0001650C"/>
    <w:rsid w:val="000218F4"/>
    <w:rsid w:val="00021A00"/>
    <w:rsid w:val="00021C1E"/>
    <w:rsid w:val="000232C6"/>
    <w:rsid w:val="0002465D"/>
    <w:rsid w:val="000247E7"/>
    <w:rsid w:val="000251DE"/>
    <w:rsid w:val="00025997"/>
    <w:rsid w:val="000261B2"/>
    <w:rsid w:val="00032A17"/>
    <w:rsid w:val="000340DA"/>
    <w:rsid w:val="00034245"/>
    <w:rsid w:val="00034D45"/>
    <w:rsid w:val="000357E1"/>
    <w:rsid w:val="00035B67"/>
    <w:rsid w:val="00035C41"/>
    <w:rsid w:val="00036225"/>
    <w:rsid w:val="000364D8"/>
    <w:rsid w:val="000400DE"/>
    <w:rsid w:val="00040B28"/>
    <w:rsid w:val="0004104C"/>
    <w:rsid w:val="0004280B"/>
    <w:rsid w:val="000434FB"/>
    <w:rsid w:val="00044566"/>
    <w:rsid w:val="000447F0"/>
    <w:rsid w:val="000506C5"/>
    <w:rsid w:val="0005080D"/>
    <w:rsid w:val="00050A68"/>
    <w:rsid w:val="00050D22"/>
    <w:rsid w:val="00052504"/>
    <w:rsid w:val="00052A26"/>
    <w:rsid w:val="00052FCE"/>
    <w:rsid w:val="00055437"/>
    <w:rsid w:val="00055909"/>
    <w:rsid w:val="00055A6F"/>
    <w:rsid w:val="0005648F"/>
    <w:rsid w:val="00056B07"/>
    <w:rsid w:val="0006062F"/>
    <w:rsid w:val="000606A1"/>
    <w:rsid w:val="00060713"/>
    <w:rsid w:val="00060CD3"/>
    <w:rsid w:val="00060EED"/>
    <w:rsid w:val="0006100D"/>
    <w:rsid w:val="00061165"/>
    <w:rsid w:val="00062CF5"/>
    <w:rsid w:val="0006359A"/>
    <w:rsid w:val="000643A3"/>
    <w:rsid w:val="00064EC2"/>
    <w:rsid w:val="00066300"/>
    <w:rsid w:val="000667A7"/>
    <w:rsid w:val="00066A52"/>
    <w:rsid w:val="00066E82"/>
    <w:rsid w:val="00067F26"/>
    <w:rsid w:val="00067FF1"/>
    <w:rsid w:val="00072D69"/>
    <w:rsid w:val="0007377A"/>
    <w:rsid w:val="000739CC"/>
    <w:rsid w:val="00074285"/>
    <w:rsid w:val="00074E84"/>
    <w:rsid w:val="00076577"/>
    <w:rsid w:val="00077AEF"/>
    <w:rsid w:val="00077B8D"/>
    <w:rsid w:val="00077F74"/>
    <w:rsid w:val="00077F7A"/>
    <w:rsid w:val="000813EA"/>
    <w:rsid w:val="00082C5A"/>
    <w:rsid w:val="00083F73"/>
    <w:rsid w:val="00084D40"/>
    <w:rsid w:val="000864C6"/>
    <w:rsid w:val="00086B32"/>
    <w:rsid w:val="000871BD"/>
    <w:rsid w:val="000909A3"/>
    <w:rsid w:val="00092D23"/>
    <w:rsid w:val="000938E2"/>
    <w:rsid w:val="0009459C"/>
    <w:rsid w:val="00095262"/>
    <w:rsid w:val="000952DA"/>
    <w:rsid w:val="0009771E"/>
    <w:rsid w:val="000A3BB4"/>
    <w:rsid w:val="000A4B00"/>
    <w:rsid w:val="000A4FAB"/>
    <w:rsid w:val="000B03A3"/>
    <w:rsid w:val="000B0BA8"/>
    <w:rsid w:val="000B0CC3"/>
    <w:rsid w:val="000B1341"/>
    <w:rsid w:val="000B14F9"/>
    <w:rsid w:val="000B211B"/>
    <w:rsid w:val="000B3A4E"/>
    <w:rsid w:val="000B50A5"/>
    <w:rsid w:val="000B75A3"/>
    <w:rsid w:val="000B78F1"/>
    <w:rsid w:val="000C0B4C"/>
    <w:rsid w:val="000C1014"/>
    <w:rsid w:val="000C1331"/>
    <w:rsid w:val="000C1BF5"/>
    <w:rsid w:val="000C20B5"/>
    <w:rsid w:val="000C373E"/>
    <w:rsid w:val="000C3752"/>
    <w:rsid w:val="000C3ABF"/>
    <w:rsid w:val="000C3E80"/>
    <w:rsid w:val="000C5926"/>
    <w:rsid w:val="000C5F8E"/>
    <w:rsid w:val="000C6F4A"/>
    <w:rsid w:val="000C7C53"/>
    <w:rsid w:val="000D075F"/>
    <w:rsid w:val="000D2AC4"/>
    <w:rsid w:val="000D35E5"/>
    <w:rsid w:val="000D5E74"/>
    <w:rsid w:val="000D7173"/>
    <w:rsid w:val="000D7C52"/>
    <w:rsid w:val="000E1112"/>
    <w:rsid w:val="000E14DF"/>
    <w:rsid w:val="000E1D44"/>
    <w:rsid w:val="000E2539"/>
    <w:rsid w:val="000E2C9B"/>
    <w:rsid w:val="000E5F58"/>
    <w:rsid w:val="000E64A5"/>
    <w:rsid w:val="000E7C4B"/>
    <w:rsid w:val="000E7CE9"/>
    <w:rsid w:val="000E7D3E"/>
    <w:rsid w:val="000F1689"/>
    <w:rsid w:val="000F207D"/>
    <w:rsid w:val="000F20D7"/>
    <w:rsid w:val="000F4173"/>
    <w:rsid w:val="000F461C"/>
    <w:rsid w:val="000F4C82"/>
    <w:rsid w:val="000F57B3"/>
    <w:rsid w:val="00101150"/>
    <w:rsid w:val="00102F1B"/>
    <w:rsid w:val="00106467"/>
    <w:rsid w:val="00106D6A"/>
    <w:rsid w:val="00107A75"/>
    <w:rsid w:val="001109CE"/>
    <w:rsid w:val="00111A33"/>
    <w:rsid w:val="00112269"/>
    <w:rsid w:val="00112870"/>
    <w:rsid w:val="00113662"/>
    <w:rsid w:val="00115EAF"/>
    <w:rsid w:val="00116D66"/>
    <w:rsid w:val="0012007D"/>
    <w:rsid w:val="00120807"/>
    <w:rsid w:val="001212C7"/>
    <w:rsid w:val="00121C26"/>
    <w:rsid w:val="00122B92"/>
    <w:rsid w:val="00124435"/>
    <w:rsid w:val="00124D11"/>
    <w:rsid w:val="00125B2E"/>
    <w:rsid w:val="00126823"/>
    <w:rsid w:val="00131E39"/>
    <w:rsid w:val="0013278B"/>
    <w:rsid w:val="00133E94"/>
    <w:rsid w:val="00134CD3"/>
    <w:rsid w:val="00136D95"/>
    <w:rsid w:val="0013771E"/>
    <w:rsid w:val="00137C14"/>
    <w:rsid w:val="00137C36"/>
    <w:rsid w:val="00140915"/>
    <w:rsid w:val="001419BE"/>
    <w:rsid w:val="001427BA"/>
    <w:rsid w:val="0014313E"/>
    <w:rsid w:val="0014415A"/>
    <w:rsid w:val="0014447F"/>
    <w:rsid w:val="00145208"/>
    <w:rsid w:val="00145428"/>
    <w:rsid w:val="00145651"/>
    <w:rsid w:val="00145D95"/>
    <w:rsid w:val="00147530"/>
    <w:rsid w:val="00152378"/>
    <w:rsid w:val="00155B70"/>
    <w:rsid w:val="00156244"/>
    <w:rsid w:val="00161446"/>
    <w:rsid w:val="00161ED8"/>
    <w:rsid w:val="00161FB8"/>
    <w:rsid w:val="00162708"/>
    <w:rsid w:val="00162E7B"/>
    <w:rsid w:val="0016303C"/>
    <w:rsid w:val="00165A74"/>
    <w:rsid w:val="0016665C"/>
    <w:rsid w:val="00166B03"/>
    <w:rsid w:val="001704C7"/>
    <w:rsid w:val="00172655"/>
    <w:rsid w:val="001726D7"/>
    <w:rsid w:val="00173EE3"/>
    <w:rsid w:val="0017483F"/>
    <w:rsid w:val="00174A62"/>
    <w:rsid w:val="0018001F"/>
    <w:rsid w:val="0018014C"/>
    <w:rsid w:val="00180BA5"/>
    <w:rsid w:val="00180C95"/>
    <w:rsid w:val="00181EB8"/>
    <w:rsid w:val="001828DA"/>
    <w:rsid w:val="001831D2"/>
    <w:rsid w:val="0018467D"/>
    <w:rsid w:val="001854B8"/>
    <w:rsid w:val="00186328"/>
    <w:rsid w:val="001869C8"/>
    <w:rsid w:val="00187106"/>
    <w:rsid w:val="00187959"/>
    <w:rsid w:val="00191199"/>
    <w:rsid w:val="00193094"/>
    <w:rsid w:val="00193F0B"/>
    <w:rsid w:val="00194659"/>
    <w:rsid w:val="00195665"/>
    <w:rsid w:val="001957F6"/>
    <w:rsid w:val="00195A84"/>
    <w:rsid w:val="001A0479"/>
    <w:rsid w:val="001A41AC"/>
    <w:rsid w:val="001A4245"/>
    <w:rsid w:val="001A69C2"/>
    <w:rsid w:val="001A6B97"/>
    <w:rsid w:val="001A6C99"/>
    <w:rsid w:val="001A7EAA"/>
    <w:rsid w:val="001B0993"/>
    <w:rsid w:val="001B09A0"/>
    <w:rsid w:val="001B1074"/>
    <w:rsid w:val="001B259D"/>
    <w:rsid w:val="001B2E93"/>
    <w:rsid w:val="001B37B0"/>
    <w:rsid w:val="001B3D0A"/>
    <w:rsid w:val="001B47DB"/>
    <w:rsid w:val="001B4DCD"/>
    <w:rsid w:val="001B5517"/>
    <w:rsid w:val="001B5679"/>
    <w:rsid w:val="001B5FE1"/>
    <w:rsid w:val="001B6703"/>
    <w:rsid w:val="001C021C"/>
    <w:rsid w:val="001C0EE5"/>
    <w:rsid w:val="001C17F6"/>
    <w:rsid w:val="001C1DD5"/>
    <w:rsid w:val="001C21E9"/>
    <w:rsid w:val="001C4081"/>
    <w:rsid w:val="001C6054"/>
    <w:rsid w:val="001C624D"/>
    <w:rsid w:val="001C78D1"/>
    <w:rsid w:val="001D0699"/>
    <w:rsid w:val="001D0C06"/>
    <w:rsid w:val="001D26F3"/>
    <w:rsid w:val="001D2E40"/>
    <w:rsid w:val="001D5AD4"/>
    <w:rsid w:val="001D6284"/>
    <w:rsid w:val="001E093E"/>
    <w:rsid w:val="001E2146"/>
    <w:rsid w:val="001E21AA"/>
    <w:rsid w:val="001E26DF"/>
    <w:rsid w:val="001E2919"/>
    <w:rsid w:val="001E477F"/>
    <w:rsid w:val="001E587B"/>
    <w:rsid w:val="001E7989"/>
    <w:rsid w:val="001F078B"/>
    <w:rsid w:val="001F07B2"/>
    <w:rsid w:val="001F4478"/>
    <w:rsid w:val="001F4800"/>
    <w:rsid w:val="001F53A8"/>
    <w:rsid w:val="001F5C97"/>
    <w:rsid w:val="001F66D9"/>
    <w:rsid w:val="001F7D4F"/>
    <w:rsid w:val="002001A2"/>
    <w:rsid w:val="00200F77"/>
    <w:rsid w:val="0020326F"/>
    <w:rsid w:val="00203A72"/>
    <w:rsid w:val="002043AD"/>
    <w:rsid w:val="002048CA"/>
    <w:rsid w:val="00204921"/>
    <w:rsid w:val="00205BB8"/>
    <w:rsid w:val="00205BE7"/>
    <w:rsid w:val="00206777"/>
    <w:rsid w:val="002076BD"/>
    <w:rsid w:val="00207F7E"/>
    <w:rsid w:val="002108EF"/>
    <w:rsid w:val="0021153D"/>
    <w:rsid w:val="0021191E"/>
    <w:rsid w:val="00211E2C"/>
    <w:rsid w:val="002122C4"/>
    <w:rsid w:val="00213493"/>
    <w:rsid w:val="00213DCD"/>
    <w:rsid w:val="00213E43"/>
    <w:rsid w:val="002146ED"/>
    <w:rsid w:val="002149F6"/>
    <w:rsid w:val="0021550B"/>
    <w:rsid w:val="002155DC"/>
    <w:rsid w:val="00215DF7"/>
    <w:rsid w:val="00216BAE"/>
    <w:rsid w:val="00220A6A"/>
    <w:rsid w:val="00221294"/>
    <w:rsid w:val="0022129B"/>
    <w:rsid w:val="002215CC"/>
    <w:rsid w:val="00225A2A"/>
    <w:rsid w:val="00226732"/>
    <w:rsid w:val="00227619"/>
    <w:rsid w:val="002276B7"/>
    <w:rsid w:val="00227C7C"/>
    <w:rsid w:val="00227DEE"/>
    <w:rsid w:val="002308D1"/>
    <w:rsid w:val="00231362"/>
    <w:rsid w:val="00231746"/>
    <w:rsid w:val="002342DF"/>
    <w:rsid w:val="00235057"/>
    <w:rsid w:val="002365B7"/>
    <w:rsid w:val="002367EA"/>
    <w:rsid w:val="002414EA"/>
    <w:rsid w:val="00242189"/>
    <w:rsid w:val="0024306E"/>
    <w:rsid w:val="002431F4"/>
    <w:rsid w:val="00244232"/>
    <w:rsid w:val="002450CE"/>
    <w:rsid w:val="00246B2E"/>
    <w:rsid w:val="00250DAE"/>
    <w:rsid w:val="002534D5"/>
    <w:rsid w:val="00253542"/>
    <w:rsid w:val="00253755"/>
    <w:rsid w:val="00254B5A"/>
    <w:rsid w:val="00255B87"/>
    <w:rsid w:val="002577B0"/>
    <w:rsid w:val="00261841"/>
    <w:rsid w:val="00262CB7"/>
    <w:rsid w:val="002637F0"/>
    <w:rsid w:val="002639F6"/>
    <w:rsid w:val="00265247"/>
    <w:rsid w:val="00265C45"/>
    <w:rsid w:val="002669B8"/>
    <w:rsid w:val="00266BD6"/>
    <w:rsid w:val="00266C21"/>
    <w:rsid w:val="00267E67"/>
    <w:rsid w:val="00267EDF"/>
    <w:rsid w:val="00270031"/>
    <w:rsid w:val="00273A58"/>
    <w:rsid w:val="00273BBB"/>
    <w:rsid w:val="00274088"/>
    <w:rsid w:val="00274293"/>
    <w:rsid w:val="0027536E"/>
    <w:rsid w:val="002755E0"/>
    <w:rsid w:val="002778CA"/>
    <w:rsid w:val="00280967"/>
    <w:rsid w:val="00281DFB"/>
    <w:rsid w:val="00282DD8"/>
    <w:rsid w:val="00284301"/>
    <w:rsid w:val="002873B1"/>
    <w:rsid w:val="002907ED"/>
    <w:rsid w:val="00290ABC"/>
    <w:rsid w:val="002913F5"/>
    <w:rsid w:val="0029142F"/>
    <w:rsid w:val="00291BB9"/>
    <w:rsid w:val="00292428"/>
    <w:rsid w:val="0029423E"/>
    <w:rsid w:val="002A091C"/>
    <w:rsid w:val="002A1632"/>
    <w:rsid w:val="002A1B3D"/>
    <w:rsid w:val="002A233E"/>
    <w:rsid w:val="002A30EF"/>
    <w:rsid w:val="002A3436"/>
    <w:rsid w:val="002A3448"/>
    <w:rsid w:val="002A40E0"/>
    <w:rsid w:val="002A496B"/>
    <w:rsid w:val="002A4C5D"/>
    <w:rsid w:val="002A54EB"/>
    <w:rsid w:val="002A61BD"/>
    <w:rsid w:val="002A70D2"/>
    <w:rsid w:val="002A7454"/>
    <w:rsid w:val="002B1D8F"/>
    <w:rsid w:val="002B26A8"/>
    <w:rsid w:val="002B3F67"/>
    <w:rsid w:val="002B48E8"/>
    <w:rsid w:val="002B4A1F"/>
    <w:rsid w:val="002B4A38"/>
    <w:rsid w:val="002B4BEF"/>
    <w:rsid w:val="002B4DD3"/>
    <w:rsid w:val="002B5088"/>
    <w:rsid w:val="002B511F"/>
    <w:rsid w:val="002B5E0C"/>
    <w:rsid w:val="002B65BB"/>
    <w:rsid w:val="002B6FD7"/>
    <w:rsid w:val="002B74B4"/>
    <w:rsid w:val="002C0C55"/>
    <w:rsid w:val="002C14D3"/>
    <w:rsid w:val="002C1AEB"/>
    <w:rsid w:val="002C29D9"/>
    <w:rsid w:val="002C2E0E"/>
    <w:rsid w:val="002C2ECC"/>
    <w:rsid w:val="002C48AF"/>
    <w:rsid w:val="002C4C88"/>
    <w:rsid w:val="002C4D40"/>
    <w:rsid w:val="002C6DCE"/>
    <w:rsid w:val="002C7A75"/>
    <w:rsid w:val="002D0604"/>
    <w:rsid w:val="002D06B3"/>
    <w:rsid w:val="002D17AF"/>
    <w:rsid w:val="002D17D9"/>
    <w:rsid w:val="002D1AD8"/>
    <w:rsid w:val="002D2D3B"/>
    <w:rsid w:val="002D3C50"/>
    <w:rsid w:val="002D3E60"/>
    <w:rsid w:val="002D5DB5"/>
    <w:rsid w:val="002D78BF"/>
    <w:rsid w:val="002E0537"/>
    <w:rsid w:val="002E25E8"/>
    <w:rsid w:val="002E2934"/>
    <w:rsid w:val="002E309A"/>
    <w:rsid w:val="002E4885"/>
    <w:rsid w:val="002E61D2"/>
    <w:rsid w:val="002E7887"/>
    <w:rsid w:val="002E7B9F"/>
    <w:rsid w:val="002F0A86"/>
    <w:rsid w:val="002F0C3B"/>
    <w:rsid w:val="002F0F96"/>
    <w:rsid w:val="002F121A"/>
    <w:rsid w:val="002F29B6"/>
    <w:rsid w:val="002F2F70"/>
    <w:rsid w:val="002F3D41"/>
    <w:rsid w:val="002F47C4"/>
    <w:rsid w:val="002F5987"/>
    <w:rsid w:val="002F6CC2"/>
    <w:rsid w:val="00300009"/>
    <w:rsid w:val="00300600"/>
    <w:rsid w:val="0030062E"/>
    <w:rsid w:val="003008E8"/>
    <w:rsid w:val="00302551"/>
    <w:rsid w:val="00303FDB"/>
    <w:rsid w:val="00304259"/>
    <w:rsid w:val="0030495B"/>
    <w:rsid w:val="00304B91"/>
    <w:rsid w:val="003052C3"/>
    <w:rsid w:val="00306B86"/>
    <w:rsid w:val="0030727F"/>
    <w:rsid w:val="00310E3F"/>
    <w:rsid w:val="00311A47"/>
    <w:rsid w:val="00311ADC"/>
    <w:rsid w:val="00315DBC"/>
    <w:rsid w:val="00316AEB"/>
    <w:rsid w:val="00316C3A"/>
    <w:rsid w:val="00316E79"/>
    <w:rsid w:val="00317AB9"/>
    <w:rsid w:val="00317C8D"/>
    <w:rsid w:val="00317E95"/>
    <w:rsid w:val="00317F67"/>
    <w:rsid w:val="003220CA"/>
    <w:rsid w:val="0032210A"/>
    <w:rsid w:val="00322617"/>
    <w:rsid w:val="00322DE1"/>
    <w:rsid w:val="00323453"/>
    <w:rsid w:val="00323C80"/>
    <w:rsid w:val="00324890"/>
    <w:rsid w:val="00325962"/>
    <w:rsid w:val="0032599E"/>
    <w:rsid w:val="00326AA6"/>
    <w:rsid w:val="0032782C"/>
    <w:rsid w:val="0033046D"/>
    <w:rsid w:val="00332664"/>
    <w:rsid w:val="00332C2A"/>
    <w:rsid w:val="00333503"/>
    <w:rsid w:val="003339A9"/>
    <w:rsid w:val="00333E5F"/>
    <w:rsid w:val="0033545D"/>
    <w:rsid w:val="003354F2"/>
    <w:rsid w:val="00336218"/>
    <w:rsid w:val="00340D31"/>
    <w:rsid w:val="00342279"/>
    <w:rsid w:val="00342D8C"/>
    <w:rsid w:val="0034354B"/>
    <w:rsid w:val="003443C9"/>
    <w:rsid w:val="00344C93"/>
    <w:rsid w:val="0034570C"/>
    <w:rsid w:val="00345757"/>
    <w:rsid w:val="00345CEE"/>
    <w:rsid w:val="00347ECE"/>
    <w:rsid w:val="003515DE"/>
    <w:rsid w:val="0035236F"/>
    <w:rsid w:val="003532D5"/>
    <w:rsid w:val="00353B8B"/>
    <w:rsid w:val="003544A1"/>
    <w:rsid w:val="003547C5"/>
    <w:rsid w:val="00354A6E"/>
    <w:rsid w:val="00356A99"/>
    <w:rsid w:val="00357547"/>
    <w:rsid w:val="003603F4"/>
    <w:rsid w:val="00361248"/>
    <w:rsid w:val="00363457"/>
    <w:rsid w:val="0036357F"/>
    <w:rsid w:val="00364667"/>
    <w:rsid w:val="00364A26"/>
    <w:rsid w:val="003668EA"/>
    <w:rsid w:val="00367A59"/>
    <w:rsid w:val="003744FE"/>
    <w:rsid w:val="003747DF"/>
    <w:rsid w:val="0037502E"/>
    <w:rsid w:val="0037577F"/>
    <w:rsid w:val="0037638C"/>
    <w:rsid w:val="0037692F"/>
    <w:rsid w:val="00377FC8"/>
    <w:rsid w:val="00380067"/>
    <w:rsid w:val="00380220"/>
    <w:rsid w:val="003806D9"/>
    <w:rsid w:val="00382AA9"/>
    <w:rsid w:val="003847B0"/>
    <w:rsid w:val="00384C7D"/>
    <w:rsid w:val="00384E96"/>
    <w:rsid w:val="003850AD"/>
    <w:rsid w:val="00385210"/>
    <w:rsid w:val="00385503"/>
    <w:rsid w:val="003867EB"/>
    <w:rsid w:val="00390502"/>
    <w:rsid w:val="003946AC"/>
    <w:rsid w:val="00397A92"/>
    <w:rsid w:val="003A07CC"/>
    <w:rsid w:val="003A1790"/>
    <w:rsid w:val="003A202E"/>
    <w:rsid w:val="003A27FF"/>
    <w:rsid w:val="003A2857"/>
    <w:rsid w:val="003A444C"/>
    <w:rsid w:val="003A44DD"/>
    <w:rsid w:val="003A474F"/>
    <w:rsid w:val="003A4D4E"/>
    <w:rsid w:val="003A5241"/>
    <w:rsid w:val="003A5C1C"/>
    <w:rsid w:val="003A7618"/>
    <w:rsid w:val="003A7E17"/>
    <w:rsid w:val="003B1781"/>
    <w:rsid w:val="003B1DB8"/>
    <w:rsid w:val="003B2D03"/>
    <w:rsid w:val="003B70F9"/>
    <w:rsid w:val="003B79FE"/>
    <w:rsid w:val="003C1848"/>
    <w:rsid w:val="003C22B9"/>
    <w:rsid w:val="003C2F7C"/>
    <w:rsid w:val="003C3B69"/>
    <w:rsid w:val="003C51EE"/>
    <w:rsid w:val="003C5C77"/>
    <w:rsid w:val="003C6111"/>
    <w:rsid w:val="003C7639"/>
    <w:rsid w:val="003C7EBA"/>
    <w:rsid w:val="003D0FD0"/>
    <w:rsid w:val="003D12AD"/>
    <w:rsid w:val="003D18F5"/>
    <w:rsid w:val="003D424A"/>
    <w:rsid w:val="003D4538"/>
    <w:rsid w:val="003D5CC0"/>
    <w:rsid w:val="003D5F5D"/>
    <w:rsid w:val="003D6DA3"/>
    <w:rsid w:val="003D71E3"/>
    <w:rsid w:val="003D71FA"/>
    <w:rsid w:val="003D7840"/>
    <w:rsid w:val="003D7D16"/>
    <w:rsid w:val="003E050B"/>
    <w:rsid w:val="003E0AB1"/>
    <w:rsid w:val="003E144C"/>
    <w:rsid w:val="003E26C7"/>
    <w:rsid w:val="003E29AE"/>
    <w:rsid w:val="003E30AF"/>
    <w:rsid w:val="003E33EB"/>
    <w:rsid w:val="003E442E"/>
    <w:rsid w:val="003E449A"/>
    <w:rsid w:val="003E6EBD"/>
    <w:rsid w:val="003E7BE9"/>
    <w:rsid w:val="003F3157"/>
    <w:rsid w:val="003F562E"/>
    <w:rsid w:val="0040036F"/>
    <w:rsid w:val="00400985"/>
    <w:rsid w:val="004016FB"/>
    <w:rsid w:val="00401DE0"/>
    <w:rsid w:val="00401E99"/>
    <w:rsid w:val="00402041"/>
    <w:rsid w:val="0040236C"/>
    <w:rsid w:val="0040298D"/>
    <w:rsid w:val="00403EBC"/>
    <w:rsid w:val="00406F53"/>
    <w:rsid w:val="00407AE9"/>
    <w:rsid w:val="00407EEA"/>
    <w:rsid w:val="004118E7"/>
    <w:rsid w:val="00411C2C"/>
    <w:rsid w:val="00412196"/>
    <w:rsid w:val="00413409"/>
    <w:rsid w:val="00413416"/>
    <w:rsid w:val="00413CE5"/>
    <w:rsid w:val="0041501B"/>
    <w:rsid w:val="004156C8"/>
    <w:rsid w:val="00416013"/>
    <w:rsid w:val="0042154E"/>
    <w:rsid w:val="00421A5F"/>
    <w:rsid w:val="00422518"/>
    <w:rsid w:val="00422EF1"/>
    <w:rsid w:val="00423C3B"/>
    <w:rsid w:val="00423C44"/>
    <w:rsid w:val="0042574A"/>
    <w:rsid w:val="00425E91"/>
    <w:rsid w:val="00426247"/>
    <w:rsid w:val="004269BE"/>
    <w:rsid w:val="00426F01"/>
    <w:rsid w:val="004271C1"/>
    <w:rsid w:val="0043269D"/>
    <w:rsid w:val="004367A5"/>
    <w:rsid w:val="004369D0"/>
    <w:rsid w:val="004373FD"/>
    <w:rsid w:val="00440AFC"/>
    <w:rsid w:val="004421D6"/>
    <w:rsid w:val="00442301"/>
    <w:rsid w:val="00442366"/>
    <w:rsid w:val="00442BD2"/>
    <w:rsid w:val="00443579"/>
    <w:rsid w:val="00443D59"/>
    <w:rsid w:val="00444183"/>
    <w:rsid w:val="00444624"/>
    <w:rsid w:val="0044645F"/>
    <w:rsid w:val="00446E67"/>
    <w:rsid w:val="00447940"/>
    <w:rsid w:val="0045026B"/>
    <w:rsid w:val="00450CC9"/>
    <w:rsid w:val="00451003"/>
    <w:rsid w:val="00451D25"/>
    <w:rsid w:val="004548E7"/>
    <w:rsid w:val="0045632F"/>
    <w:rsid w:val="00457674"/>
    <w:rsid w:val="0045798C"/>
    <w:rsid w:val="00460879"/>
    <w:rsid w:val="00461850"/>
    <w:rsid w:val="00464107"/>
    <w:rsid w:val="00464167"/>
    <w:rsid w:val="00465320"/>
    <w:rsid w:val="004655A5"/>
    <w:rsid w:val="00465777"/>
    <w:rsid w:val="00466CDA"/>
    <w:rsid w:val="00467F86"/>
    <w:rsid w:val="0047158B"/>
    <w:rsid w:val="004743BE"/>
    <w:rsid w:val="0047539C"/>
    <w:rsid w:val="0047731D"/>
    <w:rsid w:val="004800D6"/>
    <w:rsid w:val="00480517"/>
    <w:rsid w:val="00480D27"/>
    <w:rsid w:val="00481389"/>
    <w:rsid w:val="00481437"/>
    <w:rsid w:val="004828C2"/>
    <w:rsid w:val="00482958"/>
    <w:rsid w:val="00482CAA"/>
    <w:rsid w:val="00483251"/>
    <w:rsid w:val="00483C54"/>
    <w:rsid w:val="0048496B"/>
    <w:rsid w:val="00486654"/>
    <w:rsid w:val="00486F29"/>
    <w:rsid w:val="0049090A"/>
    <w:rsid w:val="00491336"/>
    <w:rsid w:val="0049135C"/>
    <w:rsid w:val="00492968"/>
    <w:rsid w:val="00492E63"/>
    <w:rsid w:val="004950CA"/>
    <w:rsid w:val="00495634"/>
    <w:rsid w:val="0049745C"/>
    <w:rsid w:val="004A04F2"/>
    <w:rsid w:val="004A2E58"/>
    <w:rsid w:val="004A6EFE"/>
    <w:rsid w:val="004B00CE"/>
    <w:rsid w:val="004B0A1B"/>
    <w:rsid w:val="004B0AA6"/>
    <w:rsid w:val="004B1488"/>
    <w:rsid w:val="004B152C"/>
    <w:rsid w:val="004B1CB7"/>
    <w:rsid w:val="004B20E4"/>
    <w:rsid w:val="004B5A96"/>
    <w:rsid w:val="004B769D"/>
    <w:rsid w:val="004B7AA4"/>
    <w:rsid w:val="004C01BD"/>
    <w:rsid w:val="004C0677"/>
    <w:rsid w:val="004C0727"/>
    <w:rsid w:val="004C0882"/>
    <w:rsid w:val="004C0CF3"/>
    <w:rsid w:val="004C2836"/>
    <w:rsid w:val="004C2E20"/>
    <w:rsid w:val="004C2F2B"/>
    <w:rsid w:val="004C3027"/>
    <w:rsid w:val="004C311F"/>
    <w:rsid w:val="004C3881"/>
    <w:rsid w:val="004C3E33"/>
    <w:rsid w:val="004C4DCF"/>
    <w:rsid w:val="004C50FA"/>
    <w:rsid w:val="004C580C"/>
    <w:rsid w:val="004C5C42"/>
    <w:rsid w:val="004C6519"/>
    <w:rsid w:val="004C6B0B"/>
    <w:rsid w:val="004D07E0"/>
    <w:rsid w:val="004D196D"/>
    <w:rsid w:val="004D201C"/>
    <w:rsid w:val="004D2A92"/>
    <w:rsid w:val="004D35AA"/>
    <w:rsid w:val="004D4005"/>
    <w:rsid w:val="004D41CE"/>
    <w:rsid w:val="004D421F"/>
    <w:rsid w:val="004D497C"/>
    <w:rsid w:val="004D5638"/>
    <w:rsid w:val="004E0289"/>
    <w:rsid w:val="004E04F4"/>
    <w:rsid w:val="004E1DB0"/>
    <w:rsid w:val="004E3C5E"/>
    <w:rsid w:val="004E40E5"/>
    <w:rsid w:val="004E43BD"/>
    <w:rsid w:val="004E54BD"/>
    <w:rsid w:val="004E56F2"/>
    <w:rsid w:val="004E78E2"/>
    <w:rsid w:val="004F0E8E"/>
    <w:rsid w:val="004F0FDD"/>
    <w:rsid w:val="004F1DE2"/>
    <w:rsid w:val="004F2E7C"/>
    <w:rsid w:val="004F46FD"/>
    <w:rsid w:val="004F4A92"/>
    <w:rsid w:val="004F4D37"/>
    <w:rsid w:val="004F6021"/>
    <w:rsid w:val="004F6CA1"/>
    <w:rsid w:val="004F7720"/>
    <w:rsid w:val="004F7723"/>
    <w:rsid w:val="004F7F13"/>
    <w:rsid w:val="005013D5"/>
    <w:rsid w:val="00501599"/>
    <w:rsid w:val="0050345B"/>
    <w:rsid w:val="00503585"/>
    <w:rsid w:val="00504D5E"/>
    <w:rsid w:val="0050536D"/>
    <w:rsid w:val="00510BB5"/>
    <w:rsid w:val="00510DE8"/>
    <w:rsid w:val="005125A6"/>
    <w:rsid w:val="00514468"/>
    <w:rsid w:val="00516188"/>
    <w:rsid w:val="005165C2"/>
    <w:rsid w:val="0051765B"/>
    <w:rsid w:val="005203AE"/>
    <w:rsid w:val="00521699"/>
    <w:rsid w:val="005217D2"/>
    <w:rsid w:val="00522B57"/>
    <w:rsid w:val="00522C1C"/>
    <w:rsid w:val="00523C03"/>
    <w:rsid w:val="0052610E"/>
    <w:rsid w:val="00527A57"/>
    <w:rsid w:val="00527A99"/>
    <w:rsid w:val="00530E8E"/>
    <w:rsid w:val="00532779"/>
    <w:rsid w:val="00532874"/>
    <w:rsid w:val="00532C3C"/>
    <w:rsid w:val="005341F5"/>
    <w:rsid w:val="005346C6"/>
    <w:rsid w:val="00535608"/>
    <w:rsid w:val="00536E48"/>
    <w:rsid w:val="00537314"/>
    <w:rsid w:val="00537EEF"/>
    <w:rsid w:val="00540391"/>
    <w:rsid w:val="0054122E"/>
    <w:rsid w:val="00541DBD"/>
    <w:rsid w:val="00542507"/>
    <w:rsid w:val="005428A1"/>
    <w:rsid w:val="0054301E"/>
    <w:rsid w:val="00544986"/>
    <w:rsid w:val="005474AB"/>
    <w:rsid w:val="005509E4"/>
    <w:rsid w:val="00551410"/>
    <w:rsid w:val="00551D13"/>
    <w:rsid w:val="00551E05"/>
    <w:rsid w:val="00552048"/>
    <w:rsid w:val="005524E6"/>
    <w:rsid w:val="005529BF"/>
    <w:rsid w:val="005556C4"/>
    <w:rsid w:val="00555A2A"/>
    <w:rsid w:val="00556D4D"/>
    <w:rsid w:val="005576D1"/>
    <w:rsid w:val="005601C2"/>
    <w:rsid w:val="0056057A"/>
    <w:rsid w:val="00560596"/>
    <w:rsid w:val="00560E84"/>
    <w:rsid w:val="005610D8"/>
    <w:rsid w:val="0056158E"/>
    <w:rsid w:val="00562568"/>
    <w:rsid w:val="00562FD6"/>
    <w:rsid w:val="005634B9"/>
    <w:rsid w:val="005659A8"/>
    <w:rsid w:val="00565DFE"/>
    <w:rsid w:val="00566130"/>
    <w:rsid w:val="0056628A"/>
    <w:rsid w:val="005662D7"/>
    <w:rsid w:val="00566E84"/>
    <w:rsid w:val="00570E97"/>
    <w:rsid w:val="00571505"/>
    <w:rsid w:val="00571541"/>
    <w:rsid w:val="00574BC4"/>
    <w:rsid w:val="00576CBE"/>
    <w:rsid w:val="0058085E"/>
    <w:rsid w:val="00580F8C"/>
    <w:rsid w:val="005819A5"/>
    <w:rsid w:val="00582475"/>
    <w:rsid w:val="00582B92"/>
    <w:rsid w:val="00582E9D"/>
    <w:rsid w:val="005839E8"/>
    <w:rsid w:val="00583BC2"/>
    <w:rsid w:val="00584754"/>
    <w:rsid w:val="00585D67"/>
    <w:rsid w:val="0058643E"/>
    <w:rsid w:val="00590EC2"/>
    <w:rsid w:val="005916A3"/>
    <w:rsid w:val="0059197B"/>
    <w:rsid w:val="00591F12"/>
    <w:rsid w:val="00592E30"/>
    <w:rsid w:val="005930F0"/>
    <w:rsid w:val="00593507"/>
    <w:rsid w:val="00593CFF"/>
    <w:rsid w:val="00594775"/>
    <w:rsid w:val="00594CE9"/>
    <w:rsid w:val="00596423"/>
    <w:rsid w:val="00596B07"/>
    <w:rsid w:val="00596F14"/>
    <w:rsid w:val="00597E26"/>
    <w:rsid w:val="00597F47"/>
    <w:rsid w:val="005A020B"/>
    <w:rsid w:val="005A0807"/>
    <w:rsid w:val="005A393A"/>
    <w:rsid w:val="005A6063"/>
    <w:rsid w:val="005A7535"/>
    <w:rsid w:val="005B49F3"/>
    <w:rsid w:val="005B4A3A"/>
    <w:rsid w:val="005B5BB8"/>
    <w:rsid w:val="005B5E1E"/>
    <w:rsid w:val="005B67B8"/>
    <w:rsid w:val="005B6F12"/>
    <w:rsid w:val="005B73CB"/>
    <w:rsid w:val="005B7CE5"/>
    <w:rsid w:val="005C032F"/>
    <w:rsid w:val="005C05A6"/>
    <w:rsid w:val="005C1FAD"/>
    <w:rsid w:val="005C22F8"/>
    <w:rsid w:val="005C350D"/>
    <w:rsid w:val="005C79EF"/>
    <w:rsid w:val="005D057D"/>
    <w:rsid w:val="005D082C"/>
    <w:rsid w:val="005D1742"/>
    <w:rsid w:val="005D1E64"/>
    <w:rsid w:val="005D1FCB"/>
    <w:rsid w:val="005D557A"/>
    <w:rsid w:val="005D6C04"/>
    <w:rsid w:val="005D6EE3"/>
    <w:rsid w:val="005E0378"/>
    <w:rsid w:val="005E3469"/>
    <w:rsid w:val="005E4FB2"/>
    <w:rsid w:val="005E5772"/>
    <w:rsid w:val="005E588A"/>
    <w:rsid w:val="005E7248"/>
    <w:rsid w:val="005E77A6"/>
    <w:rsid w:val="005F0B3B"/>
    <w:rsid w:val="005F0DF3"/>
    <w:rsid w:val="005F1874"/>
    <w:rsid w:val="005F1D90"/>
    <w:rsid w:val="005F2063"/>
    <w:rsid w:val="005F234A"/>
    <w:rsid w:val="005F375B"/>
    <w:rsid w:val="005F45A9"/>
    <w:rsid w:val="005F4660"/>
    <w:rsid w:val="005F78E4"/>
    <w:rsid w:val="00600037"/>
    <w:rsid w:val="0060024D"/>
    <w:rsid w:val="00600B3B"/>
    <w:rsid w:val="0060136E"/>
    <w:rsid w:val="00601BB1"/>
    <w:rsid w:val="006040BF"/>
    <w:rsid w:val="00604201"/>
    <w:rsid w:val="0060442A"/>
    <w:rsid w:val="00604A9E"/>
    <w:rsid w:val="00604F7F"/>
    <w:rsid w:val="00605B4F"/>
    <w:rsid w:val="00606DAE"/>
    <w:rsid w:val="00607444"/>
    <w:rsid w:val="00607CCD"/>
    <w:rsid w:val="0061015E"/>
    <w:rsid w:val="00610AC6"/>
    <w:rsid w:val="00610CE3"/>
    <w:rsid w:val="00611041"/>
    <w:rsid w:val="00613777"/>
    <w:rsid w:val="00613BBC"/>
    <w:rsid w:val="00613EFF"/>
    <w:rsid w:val="006143AB"/>
    <w:rsid w:val="006168B7"/>
    <w:rsid w:val="00616A5F"/>
    <w:rsid w:val="00616F45"/>
    <w:rsid w:val="006177C3"/>
    <w:rsid w:val="00620961"/>
    <w:rsid w:val="00620E69"/>
    <w:rsid w:val="0062239B"/>
    <w:rsid w:val="0062339B"/>
    <w:rsid w:val="00623850"/>
    <w:rsid w:val="00624E0B"/>
    <w:rsid w:val="00624EF7"/>
    <w:rsid w:val="0062663F"/>
    <w:rsid w:val="0063040C"/>
    <w:rsid w:val="0063108E"/>
    <w:rsid w:val="00631C29"/>
    <w:rsid w:val="00631C43"/>
    <w:rsid w:val="006327E7"/>
    <w:rsid w:val="00632B47"/>
    <w:rsid w:val="0063321C"/>
    <w:rsid w:val="0063327B"/>
    <w:rsid w:val="006344DA"/>
    <w:rsid w:val="00634A6E"/>
    <w:rsid w:val="00635753"/>
    <w:rsid w:val="0063699A"/>
    <w:rsid w:val="006378AE"/>
    <w:rsid w:val="006433EA"/>
    <w:rsid w:val="00643DC6"/>
    <w:rsid w:val="00644E85"/>
    <w:rsid w:val="00646429"/>
    <w:rsid w:val="006472DE"/>
    <w:rsid w:val="0064752A"/>
    <w:rsid w:val="00647DA5"/>
    <w:rsid w:val="006500C0"/>
    <w:rsid w:val="006521C6"/>
    <w:rsid w:val="00654241"/>
    <w:rsid w:val="0065488B"/>
    <w:rsid w:val="006563E1"/>
    <w:rsid w:val="006569F1"/>
    <w:rsid w:val="00657952"/>
    <w:rsid w:val="00660D62"/>
    <w:rsid w:val="00660E6A"/>
    <w:rsid w:val="00662AC3"/>
    <w:rsid w:val="00663CF6"/>
    <w:rsid w:val="00663E2C"/>
    <w:rsid w:val="00664060"/>
    <w:rsid w:val="0066545A"/>
    <w:rsid w:val="006658E6"/>
    <w:rsid w:val="00666DD7"/>
    <w:rsid w:val="006674F8"/>
    <w:rsid w:val="006676FD"/>
    <w:rsid w:val="0067065E"/>
    <w:rsid w:val="00672103"/>
    <w:rsid w:val="00672766"/>
    <w:rsid w:val="00674C67"/>
    <w:rsid w:val="00675143"/>
    <w:rsid w:val="0067541C"/>
    <w:rsid w:val="006756EC"/>
    <w:rsid w:val="00675F52"/>
    <w:rsid w:val="0068127D"/>
    <w:rsid w:val="00681A39"/>
    <w:rsid w:val="00682B64"/>
    <w:rsid w:val="00682C73"/>
    <w:rsid w:val="006832A2"/>
    <w:rsid w:val="00683890"/>
    <w:rsid w:val="00683B57"/>
    <w:rsid w:val="00686613"/>
    <w:rsid w:val="00690BA8"/>
    <w:rsid w:val="00691504"/>
    <w:rsid w:val="00692705"/>
    <w:rsid w:val="006931E5"/>
    <w:rsid w:val="006946F7"/>
    <w:rsid w:val="006960A7"/>
    <w:rsid w:val="0069684F"/>
    <w:rsid w:val="00696BF9"/>
    <w:rsid w:val="00697010"/>
    <w:rsid w:val="006A374A"/>
    <w:rsid w:val="006A48AA"/>
    <w:rsid w:val="006A523B"/>
    <w:rsid w:val="006A5383"/>
    <w:rsid w:val="006A548A"/>
    <w:rsid w:val="006A54A3"/>
    <w:rsid w:val="006A63E4"/>
    <w:rsid w:val="006A6D55"/>
    <w:rsid w:val="006A7477"/>
    <w:rsid w:val="006A797A"/>
    <w:rsid w:val="006B0521"/>
    <w:rsid w:val="006B18F6"/>
    <w:rsid w:val="006B4CBF"/>
    <w:rsid w:val="006B5322"/>
    <w:rsid w:val="006B6542"/>
    <w:rsid w:val="006B67C9"/>
    <w:rsid w:val="006C0D36"/>
    <w:rsid w:val="006C17DC"/>
    <w:rsid w:val="006C1A3A"/>
    <w:rsid w:val="006C2402"/>
    <w:rsid w:val="006C4BF8"/>
    <w:rsid w:val="006C4DB6"/>
    <w:rsid w:val="006C5D35"/>
    <w:rsid w:val="006C62C9"/>
    <w:rsid w:val="006C67E7"/>
    <w:rsid w:val="006C6D78"/>
    <w:rsid w:val="006C6ED5"/>
    <w:rsid w:val="006D03F4"/>
    <w:rsid w:val="006D0DCE"/>
    <w:rsid w:val="006D171B"/>
    <w:rsid w:val="006D1DC5"/>
    <w:rsid w:val="006D213D"/>
    <w:rsid w:val="006D272C"/>
    <w:rsid w:val="006D3FAE"/>
    <w:rsid w:val="006D3FEC"/>
    <w:rsid w:val="006D711B"/>
    <w:rsid w:val="006D7A14"/>
    <w:rsid w:val="006E11EA"/>
    <w:rsid w:val="006E1A7D"/>
    <w:rsid w:val="006E244C"/>
    <w:rsid w:val="006E37A5"/>
    <w:rsid w:val="006E5AC8"/>
    <w:rsid w:val="006E5CA7"/>
    <w:rsid w:val="006E63CD"/>
    <w:rsid w:val="006E6B1F"/>
    <w:rsid w:val="006E7450"/>
    <w:rsid w:val="006F0694"/>
    <w:rsid w:val="006F1963"/>
    <w:rsid w:val="006F2B11"/>
    <w:rsid w:val="006F2CB8"/>
    <w:rsid w:val="006F322A"/>
    <w:rsid w:val="006F3610"/>
    <w:rsid w:val="006F3687"/>
    <w:rsid w:val="006F4905"/>
    <w:rsid w:val="006F4FCA"/>
    <w:rsid w:val="006F5A61"/>
    <w:rsid w:val="006F65CD"/>
    <w:rsid w:val="00701E2A"/>
    <w:rsid w:val="00701F09"/>
    <w:rsid w:val="0070245E"/>
    <w:rsid w:val="007025D4"/>
    <w:rsid w:val="00702C59"/>
    <w:rsid w:val="00703E18"/>
    <w:rsid w:val="007047CB"/>
    <w:rsid w:val="00704CE3"/>
    <w:rsid w:val="0070522A"/>
    <w:rsid w:val="0070573E"/>
    <w:rsid w:val="007110ED"/>
    <w:rsid w:val="00711A5A"/>
    <w:rsid w:val="00712772"/>
    <w:rsid w:val="00712ABA"/>
    <w:rsid w:val="00712D33"/>
    <w:rsid w:val="00715893"/>
    <w:rsid w:val="00716363"/>
    <w:rsid w:val="00723E8B"/>
    <w:rsid w:val="0072457D"/>
    <w:rsid w:val="00724617"/>
    <w:rsid w:val="00726AB5"/>
    <w:rsid w:val="0072734B"/>
    <w:rsid w:val="00730D0C"/>
    <w:rsid w:val="007313A9"/>
    <w:rsid w:val="00731E52"/>
    <w:rsid w:val="00733349"/>
    <w:rsid w:val="00733AAC"/>
    <w:rsid w:val="00733FBD"/>
    <w:rsid w:val="007344AB"/>
    <w:rsid w:val="00735A81"/>
    <w:rsid w:val="00735A9B"/>
    <w:rsid w:val="00735E93"/>
    <w:rsid w:val="0073612B"/>
    <w:rsid w:val="0073684B"/>
    <w:rsid w:val="0074038D"/>
    <w:rsid w:val="007403C5"/>
    <w:rsid w:val="0074087B"/>
    <w:rsid w:val="00742317"/>
    <w:rsid w:val="007426AC"/>
    <w:rsid w:val="00743D2B"/>
    <w:rsid w:val="00745BD6"/>
    <w:rsid w:val="00745DE4"/>
    <w:rsid w:val="00746CEA"/>
    <w:rsid w:val="007475B9"/>
    <w:rsid w:val="00747A25"/>
    <w:rsid w:val="00751035"/>
    <w:rsid w:val="00753239"/>
    <w:rsid w:val="00753BB6"/>
    <w:rsid w:val="00753E11"/>
    <w:rsid w:val="00753EBA"/>
    <w:rsid w:val="00754863"/>
    <w:rsid w:val="007548E0"/>
    <w:rsid w:val="00754BFD"/>
    <w:rsid w:val="00755043"/>
    <w:rsid w:val="00755319"/>
    <w:rsid w:val="00755859"/>
    <w:rsid w:val="0075594E"/>
    <w:rsid w:val="00756A61"/>
    <w:rsid w:val="0075716A"/>
    <w:rsid w:val="00757C0B"/>
    <w:rsid w:val="00760DBA"/>
    <w:rsid w:val="00760FBF"/>
    <w:rsid w:val="00761928"/>
    <w:rsid w:val="0076374E"/>
    <w:rsid w:val="00763BF5"/>
    <w:rsid w:val="00764FCB"/>
    <w:rsid w:val="00766F2C"/>
    <w:rsid w:val="007679BC"/>
    <w:rsid w:val="00767B79"/>
    <w:rsid w:val="00770061"/>
    <w:rsid w:val="0077032D"/>
    <w:rsid w:val="00770CBE"/>
    <w:rsid w:val="00771103"/>
    <w:rsid w:val="00771497"/>
    <w:rsid w:val="00772335"/>
    <w:rsid w:val="00774288"/>
    <w:rsid w:val="0077459B"/>
    <w:rsid w:val="00774838"/>
    <w:rsid w:val="0077488A"/>
    <w:rsid w:val="007748F3"/>
    <w:rsid w:val="007758B6"/>
    <w:rsid w:val="007772A4"/>
    <w:rsid w:val="00777DCF"/>
    <w:rsid w:val="00782C5D"/>
    <w:rsid w:val="00782DB8"/>
    <w:rsid w:val="00783CD6"/>
    <w:rsid w:val="0078531E"/>
    <w:rsid w:val="0078596D"/>
    <w:rsid w:val="00785991"/>
    <w:rsid w:val="00785DCF"/>
    <w:rsid w:val="00786101"/>
    <w:rsid w:val="007869D8"/>
    <w:rsid w:val="00786AB8"/>
    <w:rsid w:val="00786D58"/>
    <w:rsid w:val="00786E34"/>
    <w:rsid w:val="007872E3"/>
    <w:rsid w:val="00787368"/>
    <w:rsid w:val="00790BC8"/>
    <w:rsid w:val="0079105D"/>
    <w:rsid w:val="0079149D"/>
    <w:rsid w:val="007921CB"/>
    <w:rsid w:val="00793537"/>
    <w:rsid w:val="00793924"/>
    <w:rsid w:val="007940E5"/>
    <w:rsid w:val="0079419D"/>
    <w:rsid w:val="00794D7C"/>
    <w:rsid w:val="00797AC8"/>
    <w:rsid w:val="00797E69"/>
    <w:rsid w:val="007A07B0"/>
    <w:rsid w:val="007A1C2B"/>
    <w:rsid w:val="007A21F4"/>
    <w:rsid w:val="007A24DB"/>
    <w:rsid w:val="007A3A5B"/>
    <w:rsid w:val="007A3E7E"/>
    <w:rsid w:val="007A44B9"/>
    <w:rsid w:val="007A4A10"/>
    <w:rsid w:val="007A4B93"/>
    <w:rsid w:val="007A4CEF"/>
    <w:rsid w:val="007A513B"/>
    <w:rsid w:val="007A5D55"/>
    <w:rsid w:val="007A6E01"/>
    <w:rsid w:val="007A7A9A"/>
    <w:rsid w:val="007A7BDF"/>
    <w:rsid w:val="007B00F1"/>
    <w:rsid w:val="007B01F3"/>
    <w:rsid w:val="007B06F0"/>
    <w:rsid w:val="007B1146"/>
    <w:rsid w:val="007B120A"/>
    <w:rsid w:val="007B1CDF"/>
    <w:rsid w:val="007B26B3"/>
    <w:rsid w:val="007B3065"/>
    <w:rsid w:val="007B3599"/>
    <w:rsid w:val="007B3D00"/>
    <w:rsid w:val="007B4EA5"/>
    <w:rsid w:val="007B5A24"/>
    <w:rsid w:val="007B5FD7"/>
    <w:rsid w:val="007B71E1"/>
    <w:rsid w:val="007B77B3"/>
    <w:rsid w:val="007C034C"/>
    <w:rsid w:val="007C0855"/>
    <w:rsid w:val="007C16FE"/>
    <w:rsid w:val="007C2D67"/>
    <w:rsid w:val="007C31AB"/>
    <w:rsid w:val="007C3481"/>
    <w:rsid w:val="007C3A76"/>
    <w:rsid w:val="007C4F70"/>
    <w:rsid w:val="007C5140"/>
    <w:rsid w:val="007C5ECD"/>
    <w:rsid w:val="007C6C6A"/>
    <w:rsid w:val="007C71A6"/>
    <w:rsid w:val="007D0195"/>
    <w:rsid w:val="007D2046"/>
    <w:rsid w:val="007D2679"/>
    <w:rsid w:val="007D2BAB"/>
    <w:rsid w:val="007D47A8"/>
    <w:rsid w:val="007D5A0E"/>
    <w:rsid w:val="007D6505"/>
    <w:rsid w:val="007D6741"/>
    <w:rsid w:val="007E2A57"/>
    <w:rsid w:val="007E4550"/>
    <w:rsid w:val="007E45E3"/>
    <w:rsid w:val="007E74DF"/>
    <w:rsid w:val="007F20D4"/>
    <w:rsid w:val="007F2E3A"/>
    <w:rsid w:val="007F36E9"/>
    <w:rsid w:val="007F4048"/>
    <w:rsid w:val="007F40B1"/>
    <w:rsid w:val="007F54F6"/>
    <w:rsid w:val="007F6AC6"/>
    <w:rsid w:val="007F74F6"/>
    <w:rsid w:val="008003F2"/>
    <w:rsid w:val="008014F1"/>
    <w:rsid w:val="00802EA0"/>
    <w:rsid w:val="008045D8"/>
    <w:rsid w:val="008051BE"/>
    <w:rsid w:val="00805675"/>
    <w:rsid w:val="00805700"/>
    <w:rsid w:val="00805C82"/>
    <w:rsid w:val="00805FF8"/>
    <w:rsid w:val="00807B14"/>
    <w:rsid w:val="00807B2B"/>
    <w:rsid w:val="008104F9"/>
    <w:rsid w:val="00811E0A"/>
    <w:rsid w:val="00812272"/>
    <w:rsid w:val="00813A81"/>
    <w:rsid w:val="00813E7A"/>
    <w:rsid w:val="00814C67"/>
    <w:rsid w:val="008153B3"/>
    <w:rsid w:val="00815FC6"/>
    <w:rsid w:val="00816E9D"/>
    <w:rsid w:val="008218D8"/>
    <w:rsid w:val="00821C94"/>
    <w:rsid w:val="00824637"/>
    <w:rsid w:val="008258FD"/>
    <w:rsid w:val="00825B6A"/>
    <w:rsid w:val="00827013"/>
    <w:rsid w:val="00827297"/>
    <w:rsid w:val="00830DBB"/>
    <w:rsid w:val="00831F20"/>
    <w:rsid w:val="008327B0"/>
    <w:rsid w:val="008338DC"/>
    <w:rsid w:val="00833A12"/>
    <w:rsid w:val="00835D60"/>
    <w:rsid w:val="00835F54"/>
    <w:rsid w:val="008370F4"/>
    <w:rsid w:val="0083747E"/>
    <w:rsid w:val="0083767D"/>
    <w:rsid w:val="0083768C"/>
    <w:rsid w:val="00837A25"/>
    <w:rsid w:val="00840CB2"/>
    <w:rsid w:val="00841ADC"/>
    <w:rsid w:val="00841B3E"/>
    <w:rsid w:val="00841E05"/>
    <w:rsid w:val="008430F9"/>
    <w:rsid w:val="00843D8B"/>
    <w:rsid w:val="00844452"/>
    <w:rsid w:val="0084477C"/>
    <w:rsid w:val="008449B2"/>
    <w:rsid w:val="008456AC"/>
    <w:rsid w:val="00850969"/>
    <w:rsid w:val="00850B6E"/>
    <w:rsid w:val="008542A2"/>
    <w:rsid w:val="0085448A"/>
    <w:rsid w:val="00855633"/>
    <w:rsid w:val="00860164"/>
    <w:rsid w:val="00864A3F"/>
    <w:rsid w:val="0086521B"/>
    <w:rsid w:val="00865C9D"/>
    <w:rsid w:val="0086652A"/>
    <w:rsid w:val="00866F79"/>
    <w:rsid w:val="0086740B"/>
    <w:rsid w:val="008705AF"/>
    <w:rsid w:val="00870D20"/>
    <w:rsid w:val="00871819"/>
    <w:rsid w:val="00871CC8"/>
    <w:rsid w:val="00873132"/>
    <w:rsid w:val="00874922"/>
    <w:rsid w:val="008763D1"/>
    <w:rsid w:val="00877582"/>
    <w:rsid w:val="00877A43"/>
    <w:rsid w:val="00881620"/>
    <w:rsid w:val="00885376"/>
    <w:rsid w:val="00885672"/>
    <w:rsid w:val="00885698"/>
    <w:rsid w:val="00885A81"/>
    <w:rsid w:val="00886122"/>
    <w:rsid w:val="008866B3"/>
    <w:rsid w:val="0089114B"/>
    <w:rsid w:val="00892156"/>
    <w:rsid w:val="008921AB"/>
    <w:rsid w:val="00892339"/>
    <w:rsid w:val="008927F7"/>
    <w:rsid w:val="00892E4C"/>
    <w:rsid w:val="00896DA6"/>
    <w:rsid w:val="00897D35"/>
    <w:rsid w:val="008A05EE"/>
    <w:rsid w:val="008A06E8"/>
    <w:rsid w:val="008A106E"/>
    <w:rsid w:val="008A24C8"/>
    <w:rsid w:val="008A47CF"/>
    <w:rsid w:val="008A51E0"/>
    <w:rsid w:val="008A6100"/>
    <w:rsid w:val="008A6120"/>
    <w:rsid w:val="008A658B"/>
    <w:rsid w:val="008A70AF"/>
    <w:rsid w:val="008A7585"/>
    <w:rsid w:val="008A7C61"/>
    <w:rsid w:val="008B0029"/>
    <w:rsid w:val="008B0055"/>
    <w:rsid w:val="008B04EC"/>
    <w:rsid w:val="008B05B3"/>
    <w:rsid w:val="008B0846"/>
    <w:rsid w:val="008B1511"/>
    <w:rsid w:val="008B1E41"/>
    <w:rsid w:val="008B48F5"/>
    <w:rsid w:val="008B4937"/>
    <w:rsid w:val="008B5981"/>
    <w:rsid w:val="008B68A3"/>
    <w:rsid w:val="008B73B1"/>
    <w:rsid w:val="008B742B"/>
    <w:rsid w:val="008C0917"/>
    <w:rsid w:val="008C1212"/>
    <w:rsid w:val="008C1512"/>
    <w:rsid w:val="008C1742"/>
    <w:rsid w:val="008C1ECA"/>
    <w:rsid w:val="008C244E"/>
    <w:rsid w:val="008C2A1C"/>
    <w:rsid w:val="008C598C"/>
    <w:rsid w:val="008C7032"/>
    <w:rsid w:val="008C756E"/>
    <w:rsid w:val="008C791F"/>
    <w:rsid w:val="008D0968"/>
    <w:rsid w:val="008D2872"/>
    <w:rsid w:val="008D3E40"/>
    <w:rsid w:val="008D4BC6"/>
    <w:rsid w:val="008D54FE"/>
    <w:rsid w:val="008D587E"/>
    <w:rsid w:val="008D61D1"/>
    <w:rsid w:val="008D66DA"/>
    <w:rsid w:val="008D7DF3"/>
    <w:rsid w:val="008E038C"/>
    <w:rsid w:val="008E145A"/>
    <w:rsid w:val="008E1772"/>
    <w:rsid w:val="008E3214"/>
    <w:rsid w:val="008E39C0"/>
    <w:rsid w:val="008E3F07"/>
    <w:rsid w:val="008E4120"/>
    <w:rsid w:val="008E4D95"/>
    <w:rsid w:val="008E519F"/>
    <w:rsid w:val="008E5DDF"/>
    <w:rsid w:val="008E626E"/>
    <w:rsid w:val="008E6467"/>
    <w:rsid w:val="008E6894"/>
    <w:rsid w:val="008E689C"/>
    <w:rsid w:val="008E6903"/>
    <w:rsid w:val="008F1340"/>
    <w:rsid w:val="008F1CCE"/>
    <w:rsid w:val="008F21B1"/>
    <w:rsid w:val="008F3BEB"/>
    <w:rsid w:val="008F4532"/>
    <w:rsid w:val="008F4B6C"/>
    <w:rsid w:val="008F6861"/>
    <w:rsid w:val="008F6F61"/>
    <w:rsid w:val="008F7497"/>
    <w:rsid w:val="008F7A28"/>
    <w:rsid w:val="009015AA"/>
    <w:rsid w:val="00901886"/>
    <w:rsid w:val="009026EE"/>
    <w:rsid w:val="00902AE1"/>
    <w:rsid w:val="00902F4A"/>
    <w:rsid w:val="0090377E"/>
    <w:rsid w:val="00903FCD"/>
    <w:rsid w:val="00904C47"/>
    <w:rsid w:val="00904EFB"/>
    <w:rsid w:val="0090573F"/>
    <w:rsid w:val="00905AE2"/>
    <w:rsid w:val="00906243"/>
    <w:rsid w:val="00906A39"/>
    <w:rsid w:val="009104E4"/>
    <w:rsid w:val="009132F7"/>
    <w:rsid w:val="0091433D"/>
    <w:rsid w:val="0091487D"/>
    <w:rsid w:val="0091531A"/>
    <w:rsid w:val="00915391"/>
    <w:rsid w:val="00916C71"/>
    <w:rsid w:val="00920D0A"/>
    <w:rsid w:val="00921747"/>
    <w:rsid w:val="00921CC3"/>
    <w:rsid w:val="0092203A"/>
    <w:rsid w:val="00922679"/>
    <w:rsid w:val="009228ED"/>
    <w:rsid w:val="00923777"/>
    <w:rsid w:val="00923BCE"/>
    <w:rsid w:val="0092444D"/>
    <w:rsid w:val="00924A0C"/>
    <w:rsid w:val="00924C53"/>
    <w:rsid w:val="00925296"/>
    <w:rsid w:val="00925847"/>
    <w:rsid w:val="00926BAB"/>
    <w:rsid w:val="00926E89"/>
    <w:rsid w:val="00927C16"/>
    <w:rsid w:val="00930C1A"/>
    <w:rsid w:val="00932D67"/>
    <w:rsid w:val="00933395"/>
    <w:rsid w:val="00933BBE"/>
    <w:rsid w:val="00935C24"/>
    <w:rsid w:val="00936E61"/>
    <w:rsid w:val="0093742A"/>
    <w:rsid w:val="00940683"/>
    <w:rsid w:val="00940A48"/>
    <w:rsid w:val="009418F7"/>
    <w:rsid w:val="009419E4"/>
    <w:rsid w:val="00941D43"/>
    <w:rsid w:val="0094225D"/>
    <w:rsid w:val="009426D1"/>
    <w:rsid w:val="009434E2"/>
    <w:rsid w:val="00943CCC"/>
    <w:rsid w:val="00944B01"/>
    <w:rsid w:val="0094771A"/>
    <w:rsid w:val="0094772A"/>
    <w:rsid w:val="00947B05"/>
    <w:rsid w:val="00950C94"/>
    <w:rsid w:val="00951647"/>
    <w:rsid w:val="00954239"/>
    <w:rsid w:val="00954950"/>
    <w:rsid w:val="00954A41"/>
    <w:rsid w:val="009559F6"/>
    <w:rsid w:val="00956377"/>
    <w:rsid w:val="009568CA"/>
    <w:rsid w:val="009571FF"/>
    <w:rsid w:val="00957A6B"/>
    <w:rsid w:val="00957EC6"/>
    <w:rsid w:val="00960661"/>
    <w:rsid w:val="00961AB6"/>
    <w:rsid w:val="009626AF"/>
    <w:rsid w:val="00963302"/>
    <w:rsid w:val="009657D8"/>
    <w:rsid w:val="0096773E"/>
    <w:rsid w:val="009679D5"/>
    <w:rsid w:val="00970661"/>
    <w:rsid w:val="00971754"/>
    <w:rsid w:val="00971E46"/>
    <w:rsid w:val="00974D58"/>
    <w:rsid w:val="009752DD"/>
    <w:rsid w:val="009775CE"/>
    <w:rsid w:val="00977A5F"/>
    <w:rsid w:val="00977E39"/>
    <w:rsid w:val="00980798"/>
    <w:rsid w:val="00980A2C"/>
    <w:rsid w:val="00980AD4"/>
    <w:rsid w:val="00981A6E"/>
    <w:rsid w:val="00981D23"/>
    <w:rsid w:val="00983719"/>
    <w:rsid w:val="00985588"/>
    <w:rsid w:val="00986416"/>
    <w:rsid w:val="00987B19"/>
    <w:rsid w:val="00987F27"/>
    <w:rsid w:val="00991265"/>
    <w:rsid w:val="0099126E"/>
    <w:rsid w:val="009914A7"/>
    <w:rsid w:val="009914EE"/>
    <w:rsid w:val="00991B02"/>
    <w:rsid w:val="00992414"/>
    <w:rsid w:val="00992A0A"/>
    <w:rsid w:val="00993161"/>
    <w:rsid w:val="0099319D"/>
    <w:rsid w:val="00993A1C"/>
    <w:rsid w:val="0099417E"/>
    <w:rsid w:val="00995684"/>
    <w:rsid w:val="00995FEB"/>
    <w:rsid w:val="00997555"/>
    <w:rsid w:val="009A1A23"/>
    <w:rsid w:val="009A27CC"/>
    <w:rsid w:val="009A2A28"/>
    <w:rsid w:val="009A3A43"/>
    <w:rsid w:val="009A3CBD"/>
    <w:rsid w:val="009A74E8"/>
    <w:rsid w:val="009B299F"/>
    <w:rsid w:val="009B3077"/>
    <w:rsid w:val="009B38D1"/>
    <w:rsid w:val="009B3BD3"/>
    <w:rsid w:val="009C61DB"/>
    <w:rsid w:val="009C643C"/>
    <w:rsid w:val="009C6691"/>
    <w:rsid w:val="009C76D7"/>
    <w:rsid w:val="009C79FE"/>
    <w:rsid w:val="009D02BE"/>
    <w:rsid w:val="009D0A34"/>
    <w:rsid w:val="009D1200"/>
    <w:rsid w:val="009D1F57"/>
    <w:rsid w:val="009D25FE"/>
    <w:rsid w:val="009D2A19"/>
    <w:rsid w:val="009D2B4E"/>
    <w:rsid w:val="009D3BB5"/>
    <w:rsid w:val="009D4456"/>
    <w:rsid w:val="009D4F34"/>
    <w:rsid w:val="009E1D0F"/>
    <w:rsid w:val="009E1E1D"/>
    <w:rsid w:val="009E1F23"/>
    <w:rsid w:val="009E6247"/>
    <w:rsid w:val="009E62C9"/>
    <w:rsid w:val="009F133C"/>
    <w:rsid w:val="009F1DF5"/>
    <w:rsid w:val="009F328D"/>
    <w:rsid w:val="009F3C10"/>
    <w:rsid w:val="009F5AB6"/>
    <w:rsid w:val="009F5D61"/>
    <w:rsid w:val="009F6534"/>
    <w:rsid w:val="009F6D4D"/>
    <w:rsid w:val="009F76C8"/>
    <w:rsid w:val="009F7972"/>
    <w:rsid w:val="009F7BBC"/>
    <w:rsid w:val="00A0187F"/>
    <w:rsid w:val="00A025D4"/>
    <w:rsid w:val="00A02703"/>
    <w:rsid w:val="00A02B48"/>
    <w:rsid w:val="00A045DA"/>
    <w:rsid w:val="00A06E58"/>
    <w:rsid w:val="00A108D1"/>
    <w:rsid w:val="00A11D1C"/>
    <w:rsid w:val="00A11DA8"/>
    <w:rsid w:val="00A14891"/>
    <w:rsid w:val="00A14A7D"/>
    <w:rsid w:val="00A1518F"/>
    <w:rsid w:val="00A174C3"/>
    <w:rsid w:val="00A2027D"/>
    <w:rsid w:val="00A21A93"/>
    <w:rsid w:val="00A2348D"/>
    <w:rsid w:val="00A24E51"/>
    <w:rsid w:val="00A24F6A"/>
    <w:rsid w:val="00A255D2"/>
    <w:rsid w:val="00A260AE"/>
    <w:rsid w:val="00A261F7"/>
    <w:rsid w:val="00A26E42"/>
    <w:rsid w:val="00A27924"/>
    <w:rsid w:val="00A309E3"/>
    <w:rsid w:val="00A309FE"/>
    <w:rsid w:val="00A3144B"/>
    <w:rsid w:val="00A31D6F"/>
    <w:rsid w:val="00A32AB8"/>
    <w:rsid w:val="00A331E9"/>
    <w:rsid w:val="00A33573"/>
    <w:rsid w:val="00A368F1"/>
    <w:rsid w:val="00A3757D"/>
    <w:rsid w:val="00A37B6D"/>
    <w:rsid w:val="00A37BA0"/>
    <w:rsid w:val="00A40CCB"/>
    <w:rsid w:val="00A426BC"/>
    <w:rsid w:val="00A426BD"/>
    <w:rsid w:val="00A42AD9"/>
    <w:rsid w:val="00A42FDD"/>
    <w:rsid w:val="00A43E03"/>
    <w:rsid w:val="00A44B84"/>
    <w:rsid w:val="00A453F4"/>
    <w:rsid w:val="00A46449"/>
    <w:rsid w:val="00A46A92"/>
    <w:rsid w:val="00A46B14"/>
    <w:rsid w:val="00A46DB1"/>
    <w:rsid w:val="00A47B30"/>
    <w:rsid w:val="00A47E8B"/>
    <w:rsid w:val="00A51759"/>
    <w:rsid w:val="00A520C6"/>
    <w:rsid w:val="00A531FB"/>
    <w:rsid w:val="00A533CA"/>
    <w:rsid w:val="00A53D18"/>
    <w:rsid w:val="00A546DE"/>
    <w:rsid w:val="00A54CEF"/>
    <w:rsid w:val="00A55AB7"/>
    <w:rsid w:val="00A617AA"/>
    <w:rsid w:val="00A61C27"/>
    <w:rsid w:val="00A64E77"/>
    <w:rsid w:val="00A655A8"/>
    <w:rsid w:val="00A657E2"/>
    <w:rsid w:val="00A65A17"/>
    <w:rsid w:val="00A6641B"/>
    <w:rsid w:val="00A664BD"/>
    <w:rsid w:val="00A67026"/>
    <w:rsid w:val="00A67B69"/>
    <w:rsid w:val="00A70044"/>
    <w:rsid w:val="00A7021E"/>
    <w:rsid w:val="00A71D88"/>
    <w:rsid w:val="00A729AE"/>
    <w:rsid w:val="00A72ABF"/>
    <w:rsid w:val="00A73EF3"/>
    <w:rsid w:val="00A74861"/>
    <w:rsid w:val="00A74B69"/>
    <w:rsid w:val="00A75168"/>
    <w:rsid w:val="00A75FCE"/>
    <w:rsid w:val="00A80699"/>
    <w:rsid w:val="00A82570"/>
    <w:rsid w:val="00A82937"/>
    <w:rsid w:val="00A83590"/>
    <w:rsid w:val="00A83D46"/>
    <w:rsid w:val="00A84B02"/>
    <w:rsid w:val="00A86A69"/>
    <w:rsid w:val="00A87B7C"/>
    <w:rsid w:val="00A87B90"/>
    <w:rsid w:val="00A90D3C"/>
    <w:rsid w:val="00A917E1"/>
    <w:rsid w:val="00A91977"/>
    <w:rsid w:val="00A92AAE"/>
    <w:rsid w:val="00A934BD"/>
    <w:rsid w:val="00A959FC"/>
    <w:rsid w:val="00A96447"/>
    <w:rsid w:val="00A96584"/>
    <w:rsid w:val="00A971BD"/>
    <w:rsid w:val="00AA08F7"/>
    <w:rsid w:val="00AA1C43"/>
    <w:rsid w:val="00AA2582"/>
    <w:rsid w:val="00AA35C9"/>
    <w:rsid w:val="00AA3DA5"/>
    <w:rsid w:val="00AA4446"/>
    <w:rsid w:val="00AA4B9F"/>
    <w:rsid w:val="00AA60EE"/>
    <w:rsid w:val="00AA6394"/>
    <w:rsid w:val="00AB2192"/>
    <w:rsid w:val="00AB2193"/>
    <w:rsid w:val="00AB4B1A"/>
    <w:rsid w:val="00AB73CE"/>
    <w:rsid w:val="00AC11DE"/>
    <w:rsid w:val="00AC1827"/>
    <w:rsid w:val="00AC4788"/>
    <w:rsid w:val="00AC6311"/>
    <w:rsid w:val="00AC6BEE"/>
    <w:rsid w:val="00AC6BF3"/>
    <w:rsid w:val="00AC7FC7"/>
    <w:rsid w:val="00AD0553"/>
    <w:rsid w:val="00AD0D3F"/>
    <w:rsid w:val="00AD10EA"/>
    <w:rsid w:val="00AD236C"/>
    <w:rsid w:val="00AD3FBE"/>
    <w:rsid w:val="00AD4D88"/>
    <w:rsid w:val="00AD5FDA"/>
    <w:rsid w:val="00AD64A5"/>
    <w:rsid w:val="00AD6925"/>
    <w:rsid w:val="00AD6C47"/>
    <w:rsid w:val="00AE074A"/>
    <w:rsid w:val="00AE1C9B"/>
    <w:rsid w:val="00AE3795"/>
    <w:rsid w:val="00AE4FBF"/>
    <w:rsid w:val="00AE73E1"/>
    <w:rsid w:val="00AF0365"/>
    <w:rsid w:val="00AF0F5E"/>
    <w:rsid w:val="00AF1DA3"/>
    <w:rsid w:val="00AF3348"/>
    <w:rsid w:val="00AF7241"/>
    <w:rsid w:val="00AF73DC"/>
    <w:rsid w:val="00AF7AB6"/>
    <w:rsid w:val="00AF7EF3"/>
    <w:rsid w:val="00B00CF6"/>
    <w:rsid w:val="00B02244"/>
    <w:rsid w:val="00B03F48"/>
    <w:rsid w:val="00B04153"/>
    <w:rsid w:val="00B069FC"/>
    <w:rsid w:val="00B06D51"/>
    <w:rsid w:val="00B07483"/>
    <w:rsid w:val="00B0796D"/>
    <w:rsid w:val="00B103A3"/>
    <w:rsid w:val="00B10614"/>
    <w:rsid w:val="00B1093B"/>
    <w:rsid w:val="00B11AAD"/>
    <w:rsid w:val="00B11BDB"/>
    <w:rsid w:val="00B140CC"/>
    <w:rsid w:val="00B15C0F"/>
    <w:rsid w:val="00B17166"/>
    <w:rsid w:val="00B174B1"/>
    <w:rsid w:val="00B178E9"/>
    <w:rsid w:val="00B2122A"/>
    <w:rsid w:val="00B21295"/>
    <w:rsid w:val="00B213C0"/>
    <w:rsid w:val="00B215C2"/>
    <w:rsid w:val="00B23135"/>
    <w:rsid w:val="00B231E3"/>
    <w:rsid w:val="00B233A9"/>
    <w:rsid w:val="00B23D7C"/>
    <w:rsid w:val="00B23E25"/>
    <w:rsid w:val="00B23EE1"/>
    <w:rsid w:val="00B24963"/>
    <w:rsid w:val="00B24F80"/>
    <w:rsid w:val="00B24FEE"/>
    <w:rsid w:val="00B251A2"/>
    <w:rsid w:val="00B2625D"/>
    <w:rsid w:val="00B272B9"/>
    <w:rsid w:val="00B30499"/>
    <w:rsid w:val="00B3071E"/>
    <w:rsid w:val="00B33DFE"/>
    <w:rsid w:val="00B344B0"/>
    <w:rsid w:val="00B3467C"/>
    <w:rsid w:val="00B357DA"/>
    <w:rsid w:val="00B35FC0"/>
    <w:rsid w:val="00B435CC"/>
    <w:rsid w:val="00B43A98"/>
    <w:rsid w:val="00B44A23"/>
    <w:rsid w:val="00B44B58"/>
    <w:rsid w:val="00B44CDF"/>
    <w:rsid w:val="00B46DA4"/>
    <w:rsid w:val="00B47FED"/>
    <w:rsid w:val="00B5126A"/>
    <w:rsid w:val="00B52017"/>
    <w:rsid w:val="00B52220"/>
    <w:rsid w:val="00B52874"/>
    <w:rsid w:val="00B52D12"/>
    <w:rsid w:val="00B5479D"/>
    <w:rsid w:val="00B549ED"/>
    <w:rsid w:val="00B55264"/>
    <w:rsid w:val="00B56575"/>
    <w:rsid w:val="00B572FB"/>
    <w:rsid w:val="00B57BED"/>
    <w:rsid w:val="00B605FD"/>
    <w:rsid w:val="00B6263C"/>
    <w:rsid w:val="00B63D22"/>
    <w:rsid w:val="00B65331"/>
    <w:rsid w:val="00B66857"/>
    <w:rsid w:val="00B66A1A"/>
    <w:rsid w:val="00B66B1E"/>
    <w:rsid w:val="00B6773D"/>
    <w:rsid w:val="00B7026C"/>
    <w:rsid w:val="00B70DA8"/>
    <w:rsid w:val="00B70E0A"/>
    <w:rsid w:val="00B71F13"/>
    <w:rsid w:val="00B7398D"/>
    <w:rsid w:val="00B74895"/>
    <w:rsid w:val="00B751A3"/>
    <w:rsid w:val="00B762B9"/>
    <w:rsid w:val="00B76849"/>
    <w:rsid w:val="00B76C6B"/>
    <w:rsid w:val="00B77617"/>
    <w:rsid w:val="00B77699"/>
    <w:rsid w:val="00B77B84"/>
    <w:rsid w:val="00B77F91"/>
    <w:rsid w:val="00B82BFC"/>
    <w:rsid w:val="00B83583"/>
    <w:rsid w:val="00B858D1"/>
    <w:rsid w:val="00B85B2F"/>
    <w:rsid w:val="00B87D2C"/>
    <w:rsid w:val="00B92BEA"/>
    <w:rsid w:val="00B92EFB"/>
    <w:rsid w:val="00B934E1"/>
    <w:rsid w:val="00B93E22"/>
    <w:rsid w:val="00B95321"/>
    <w:rsid w:val="00B97A00"/>
    <w:rsid w:val="00B97C81"/>
    <w:rsid w:val="00BA0074"/>
    <w:rsid w:val="00BA06F2"/>
    <w:rsid w:val="00BA0F06"/>
    <w:rsid w:val="00BA1F77"/>
    <w:rsid w:val="00BA1FC5"/>
    <w:rsid w:val="00BA1FDF"/>
    <w:rsid w:val="00BA3AC5"/>
    <w:rsid w:val="00BA6214"/>
    <w:rsid w:val="00BA6B48"/>
    <w:rsid w:val="00BA70C8"/>
    <w:rsid w:val="00BB02F8"/>
    <w:rsid w:val="00BB13E5"/>
    <w:rsid w:val="00BB185B"/>
    <w:rsid w:val="00BB273F"/>
    <w:rsid w:val="00BB277B"/>
    <w:rsid w:val="00BB2BA2"/>
    <w:rsid w:val="00BB367C"/>
    <w:rsid w:val="00BB4360"/>
    <w:rsid w:val="00BB437F"/>
    <w:rsid w:val="00BB4ACA"/>
    <w:rsid w:val="00BB55F7"/>
    <w:rsid w:val="00BB5BA7"/>
    <w:rsid w:val="00BB5C5D"/>
    <w:rsid w:val="00BB5C8B"/>
    <w:rsid w:val="00BB63E3"/>
    <w:rsid w:val="00BB7CF3"/>
    <w:rsid w:val="00BB7EC7"/>
    <w:rsid w:val="00BC0DA0"/>
    <w:rsid w:val="00BC2293"/>
    <w:rsid w:val="00BC3B27"/>
    <w:rsid w:val="00BC50D0"/>
    <w:rsid w:val="00BC5CD1"/>
    <w:rsid w:val="00BC5EFB"/>
    <w:rsid w:val="00BC6795"/>
    <w:rsid w:val="00BD2643"/>
    <w:rsid w:val="00BD2BDE"/>
    <w:rsid w:val="00BD462C"/>
    <w:rsid w:val="00BD46E4"/>
    <w:rsid w:val="00BD54EC"/>
    <w:rsid w:val="00BD757B"/>
    <w:rsid w:val="00BE0E68"/>
    <w:rsid w:val="00BE1B50"/>
    <w:rsid w:val="00BE20AC"/>
    <w:rsid w:val="00BE29EC"/>
    <w:rsid w:val="00BE3964"/>
    <w:rsid w:val="00BE4234"/>
    <w:rsid w:val="00BE49F5"/>
    <w:rsid w:val="00BE4D27"/>
    <w:rsid w:val="00BE5DD5"/>
    <w:rsid w:val="00BE63E2"/>
    <w:rsid w:val="00BE760D"/>
    <w:rsid w:val="00BF0B08"/>
    <w:rsid w:val="00BF1840"/>
    <w:rsid w:val="00BF1DF3"/>
    <w:rsid w:val="00BF211D"/>
    <w:rsid w:val="00BF3590"/>
    <w:rsid w:val="00BF58A8"/>
    <w:rsid w:val="00BF5C7A"/>
    <w:rsid w:val="00BF649B"/>
    <w:rsid w:val="00BF64ED"/>
    <w:rsid w:val="00BF6974"/>
    <w:rsid w:val="00BF6F09"/>
    <w:rsid w:val="00BF70EF"/>
    <w:rsid w:val="00BF71C0"/>
    <w:rsid w:val="00BF7201"/>
    <w:rsid w:val="00C018F1"/>
    <w:rsid w:val="00C01B82"/>
    <w:rsid w:val="00C02F69"/>
    <w:rsid w:val="00C03B44"/>
    <w:rsid w:val="00C0424F"/>
    <w:rsid w:val="00C0470B"/>
    <w:rsid w:val="00C04934"/>
    <w:rsid w:val="00C04B80"/>
    <w:rsid w:val="00C05C11"/>
    <w:rsid w:val="00C05DD1"/>
    <w:rsid w:val="00C062C4"/>
    <w:rsid w:val="00C06A4B"/>
    <w:rsid w:val="00C07203"/>
    <w:rsid w:val="00C07645"/>
    <w:rsid w:val="00C07948"/>
    <w:rsid w:val="00C07BE5"/>
    <w:rsid w:val="00C1050D"/>
    <w:rsid w:val="00C1126B"/>
    <w:rsid w:val="00C12991"/>
    <w:rsid w:val="00C134D6"/>
    <w:rsid w:val="00C135CC"/>
    <w:rsid w:val="00C13B7F"/>
    <w:rsid w:val="00C15369"/>
    <w:rsid w:val="00C20609"/>
    <w:rsid w:val="00C20DCB"/>
    <w:rsid w:val="00C2184A"/>
    <w:rsid w:val="00C2292C"/>
    <w:rsid w:val="00C2323D"/>
    <w:rsid w:val="00C241E9"/>
    <w:rsid w:val="00C25561"/>
    <w:rsid w:val="00C256DC"/>
    <w:rsid w:val="00C3303B"/>
    <w:rsid w:val="00C33418"/>
    <w:rsid w:val="00C33687"/>
    <w:rsid w:val="00C35009"/>
    <w:rsid w:val="00C36EF3"/>
    <w:rsid w:val="00C423CF"/>
    <w:rsid w:val="00C43283"/>
    <w:rsid w:val="00C43DB3"/>
    <w:rsid w:val="00C43DE2"/>
    <w:rsid w:val="00C43E11"/>
    <w:rsid w:val="00C446D7"/>
    <w:rsid w:val="00C45005"/>
    <w:rsid w:val="00C51441"/>
    <w:rsid w:val="00C52610"/>
    <w:rsid w:val="00C52CB9"/>
    <w:rsid w:val="00C53113"/>
    <w:rsid w:val="00C54E41"/>
    <w:rsid w:val="00C57C03"/>
    <w:rsid w:val="00C60533"/>
    <w:rsid w:val="00C60A32"/>
    <w:rsid w:val="00C60C01"/>
    <w:rsid w:val="00C60C84"/>
    <w:rsid w:val="00C64711"/>
    <w:rsid w:val="00C64F41"/>
    <w:rsid w:val="00C650CF"/>
    <w:rsid w:val="00C650D6"/>
    <w:rsid w:val="00C65FE5"/>
    <w:rsid w:val="00C66030"/>
    <w:rsid w:val="00C6710E"/>
    <w:rsid w:val="00C676DF"/>
    <w:rsid w:val="00C70794"/>
    <w:rsid w:val="00C70DCE"/>
    <w:rsid w:val="00C721E2"/>
    <w:rsid w:val="00C766A2"/>
    <w:rsid w:val="00C76CE6"/>
    <w:rsid w:val="00C77EF3"/>
    <w:rsid w:val="00C8016A"/>
    <w:rsid w:val="00C8067E"/>
    <w:rsid w:val="00C81A4E"/>
    <w:rsid w:val="00C86947"/>
    <w:rsid w:val="00C90604"/>
    <w:rsid w:val="00C90D77"/>
    <w:rsid w:val="00C923EF"/>
    <w:rsid w:val="00C94189"/>
    <w:rsid w:val="00C946F3"/>
    <w:rsid w:val="00C94891"/>
    <w:rsid w:val="00C957A4"/>
    <w:rsid w:val="00C95902"/>
    <w:rsid w:val="00C97CC7"/>
    <w:rsid w:val="00CA01C5"/>
    <w:rsid w:val="00CA02D1"/>
    <w:rsid w:val="00CA06CE"/>
    <w:rsid w:val="00CA0D55"/>
    <w:rsid w:val="00CA0F4D"/>
    <w:rsid w:val="00CA1304"/>
    <w:rsid w:val="00CA1723"/>
    <w:rsid w:val="00CA20C5"/>
    <w:rsid w:val="00CA2678"/>
    <w:rsid w:val="00CA2946"/>
    <w:rsid w:val="00CA3A8E"/>
    <w:rsid w:val="00CA4BC4"/>
    <w:rsid w:val="00CA4BD2"/>
    <w:rsid w:val="00CA5FB8"/>
    <w:rsid w:val="00CA69C7"/>
    <w:rsid w:val="00CA7539"/>
    <w:rsid w:val="00CB0039"/>
    <w:rsid w:val="00CB083F"/>
    <w:rsid w:val="00CB0D42"/>
    <w:rsid w:val="00CB26F9"/>
    <w:rsid w:val="00CB2D8D"/>
    <w:rsid w:val="00CB3049"/>
    <w:rsid w:val="00CB38D5"/>
    <w:rsid w:val="00CB4883"/>
    <w:rsid w:val="00CB54B3"/>
    <w:rsid w:val="00CB5CB6"/>
    <w:rsid w:val="00CB5FA1"/>
    <w:rsid w:val="00CB6371"/>
    <w:rsid w:val="00CB6633"/>
    <w:rsid w:val="00CB6832"/>
    <w:rsid w:val="00CB732C"/>
    <w:rsid w:val="00CC145B"/>
    <w:rsid w:val="00CC28B0"/>
    <w:rsid w:val="00CC2A75"/>
    <w:rsid w:val="00CC2AA4"/>
    <w:rsid w:val="00CC2C0B"/>
    <w:rsid w:val="00CC31AD"/>
    <w:rsid w:val="00CC4829"/>
    <w:rsid w:val="00CC55B3"/>
    <w:rsid w:val="00CD0E5D"/>
    <w:rsid w:val="00CD30D7"/>
    <w:rsid w:val="00CD4051"/>
    <w:rsid w:val="00CD4730"/>
    <w:rsid w:val="00CD62E0"/>
    <w:rsid w:val="00CE0955"/>
    <w:rsid w:val="00CE1AD5"/>
    <w:rsid w:val="00CE2E88"/>
    <w:rsid w:val="00CE31AC"/>
    <w:rsid w:val="00CE35CB"/>
    <w:rsid w:val="00CE3E9E"/>
    <w:rsid w:val="00CE4165"/>
    <w:rsid w:val="00CE6E43"/>
    <w:rsid w:val="00CF154F"/>
    <w:rsid w:val="00CF297A"/>
    <w:rsid w:val="00CF2D0B"/>
    <w:rsid w:val="00CF4919"/>
    <w:rsid w:val="00CF50E8"/>
    <w:rsid w:val="00CF5237"/>
    <w:rsid w:val="00CF562E"/>
    <w:rsid w:val="00CF5E01"/>
    <w:rsid w:val="00CF69CF"/>
    <w:rsid w:val="00CF713F"/>
    <w:rsid w:val="00D01304"/>
    <w:rsid w:val="00D026BB"/>
    <w:rsid w:val="00D02D1C"/>
    <w:rsid w:val="00D03B11"/>
    <w:rsid w:val="00D058A7"/>
    <w:rsid w:val="00D0595B"/>
    <w:rsid w:val="00D05CB8"/>
    <w:rsid w:val="00D062A2"/>
    <w:rsid w:val="00D06A10"/>
    <w:rsid w:val="00D077B9"/>
    <w:rsid w:val="00D07D14"/>
    <w:rsid w:val="00D10CA7"/>
    <w:rsid w:val="00D119DE"/>
    <w:rsid w:val="00D12AA9"/>
    <w:rsid w:val="00D12B3C"/>
    <w:rsid w:val="00D15719"/>
    <w:rsid w:val="00D20174"/>
    <w:rsid w:val="00D221F8"/>
    <w:rsid w:val="00D22D8E"/>
    <w:rsid w:val="00D23C67"/>
    <w:rsid w:val="00D23D84"/>
    <w:rsid w:val="00D253B4"/>
    <w:rsid w:val="00D2719A"/>
    <w:rsid w:val="00D279A3"/>
    <w:rsid w:val="00D30449"/>
    <w:rsid w:val="00D30610"/>
    <w:rsid w:val="00D30A31"/>
    <w:rsid w:val="00D333AF"/>
    <w:rsid w:val="00D340EF"/>
    <w:rsid w:val="00D343BA"/>
    <w:rsid w:val="00D36442"/>
    <w:rsid w:val="00D370AB"/>
    <w:rsid w:val="00D40F43"/>
    <w:rsid w:val="00D415DA"/>
    <w:rsid w:val="00D42CC0"/>
    <w:rsid w:val="00D433C1"/>
    <w:rsid w:val="00D43CF9"/>
    <w:rsid w:val="00D45A5E"/>
    <w:rsid w:val="00D50378"/>
    <w:rsid w:val="00D50661"/>
    <w:rsid w:val="00D50907"/>
    <w:rsid w:val="00D519C1"/>
    <w:rsid w:val="00D52ECD"/>
    <w:rsid w:val="00D53376"/>
    <w:rsid w:val="00D54D80"/>
    <w:rsid w:val="00D56778"/>
    <w:rsid w:val="00D5747C"/>
    <w:rsid w:val="00D61785"/>
    <w:rsid w:val="00D620A3"/>
    <w:rsid w:val="00D620F5"/>
    <w:rsid w:val="00D6434F"/>
    <w:rsid w:val="00D649BE"/>
    <w:rsid w:val="00D655B0"/>
    <w:rsid w:val="00D65788"/>
    <w:rsid w:val="00D667F9"/>
    <w:rsid w:val="00D66C4C"/>
    <w:rsid w:val="00D67AAD"/>
    <w:rsid w:val="00D67EBB"/>
    <w:rsid w:val="00D700E3"/>
    <w:rsid w:val="00D7363A"/>
    <w:rsid w:val="00D75465"/>
    <w:rsid w:val="00D75EEB"/>
    <w:rsid w:val="00D767F7"/>
    <w:rsid w:val="00D76931"/>
    <w:rsid w:val="00D7735E"/>
    <w:rsid w:val="00D82185"/>
    <w:rsid w:val="00D83873"/>
    <w:rsid w:val="00D840B0"/>
    <w:rsid w:val="00D86064"/>
    <w:rsid w:val="00D8652C"/>
    <w:rsid w:val="00D86670"/>
    <w:rsid w:val="00D86A6A"/>
    <w:rsid w:val="00D86D81"/>
    <w:rsid w:val="00D87A22"/>
    <w:rsid w:val="00D903AF"/>
    <w:rsid w:val="00D91427"/>
    <w:rsid w:val="00D9171B"/>
    <w:rsid w:val="00D91AAF"/>
    <w:rsid w:val="00D9419B"/>
    <w:rsid w:val="00D9479F"/>
    <w:rsid w:val="00D965D8"/>
    <w:rsid w:val="00D9671A"/>
    <w:rsid w:val="00D9767E"/>
    <w:rsid w:val="00D97743"/>
    <w:rsid w:val="00DA005C"/>
    <w:rsid w:val="00DA120C"/>
    <w:rsid w:val="00DA19B4"/>
    <w:rsid w:val="00DA4CDF"/>
    <w:rsid w:val="00DA523E"/>
    <w:rsid w:val="00DA5876"/>
    <w:rsid w:val="00DA6046"/>
    <w:rsid w:val="00DA6110"/>
    <w:rsid w:val="00DA6616"/>
    <w:rsid w:val="00DA677D"/>
    <w:rsid w:val="00DA71E1"/>
    <w:rsid w:val="00DA74F1"/>
    <w:rsid w:val="00DB3389"/>
    <w:rsid w:val="00DB4929"/>
    <w:rsid w:val="00DB561E"/>
    <w:rsid w:val="00DB5FAA"/>
    <w:rsid w:val="00DB60C8"/>
    <w:rsid w:val="00DB6B9D"/>
    <w:rsid w:val="00DB7923"/>
    <w:rsid w:val="00DC0539"/>
    <w:rsid w:val="00DC065A"/>
    <w:rsid w:val="00DC1227"/>
    <w:rsid w:val="00DC1F64"/>
    <w:rsid w:val="00DC2A47"/>
    <w:rsid w:val="00DC4C4C"/>
    <w:rsid w:val="00DC4CF2"/>
    <w:rsid w:val="00DC5B20"/>
    <w:rsid w:val="00DC6A1A"/>
    <w:rsid w:val="00DC6F5A"/>
    <w:rsid w:val="00DC7B44"/>
    <w:rsid w:val="00DC7E2C"/>
    <w:rsid w:val="00DD014E"/>
    <w:rsid w:val="00DD2337"/>
    <w:rsid w:val="00DD27DF"/>
    <w:rsid w:val="00DD46C4"/>
    <w:rsid w:val="00DD4766"/>
    <w:rsid w:val="00DD487B"/>
    <w:rsid w:val="00DD5A0C"/>
    <w:rsid w:val="00DD5A23"/>
    <w:rsid w:val="00DD5A73"/>
    <w:rsid w:val="00DD604E"/>
    <w:rsid w:val="00DD6357"/>
    <w:rsid w:val="00DD654D"/>
    <w:rsid w:val="00DD6E55"/>
    <w:rsid w:val="00DD7715"/>
    <w:rsid w:val="00DD7ACF"/>
    <w:rsid w:val="00DE04B8"/>
    <w:rsid w:val="00DE202C"/>
    <w:rsid w:val="00DE24AF"/>
    <w:rsid w:val="00DE60AA"/>
    <w:rsid w:val="00DE6BD0"/>
    <w:rsid w:val="00DF36E2"/>
    <w:rsid w:val="00DF4229"/>
    <w:rsid w:val="00DF61AF"/>
    <w:rsid w:val="00DF631B"/>
    <w:rsid w:val="00DF63F7"/>
    <w:rsid w:val="00DF7159"/>
    <w:rsid w:val="00DF72A7"/>
    <w:rsid w:val="00DF738F"/>
    <w:rsid w:val="00E00806"/>
    <w:rsid w:val="00E00CC4"/>
    <w:rsid w:val="00E00D5D"/>
    <w:rsid w:val="00E00DD1"/>
    <w:rsid w:val="00E01239"/>
    <w:rsid w:val="00E01BA0"/>
    <w:rsid w:val="00E01FB9"/>
    <w:rsid w:val="00E02CD1"/>
    <w:rsid w:val="00E07579"/>
    <w:rsid w:val="00E10EDD"/>
    <w:rsid w:val="00E11132"/>
    <w:rsid w:val="00E11B46"/>
    <w:rsid w:val="00E11B4B"/>
    <w:rsid w:val="00E1280C"/>
    <w:rsid w:val="00E12D53"/>
    <w:rsid w:val="00E1380F"/>
    <w:rsid w:val="00E14066"/>
    <w:rsid w:val="00E146A4"/>
    <w:rsid w:val="00E15165"/>
    <w:rsid w:val="00E155AD"/>
    <w:rsid w:val="00E15C1C"/>
    <w:rsid w:val="00E15F7D"/>
    <w:rsid w:val="00E1609D"/>
    <w:rsid w:val="00E16538"/>
    <w:rsid w:val="00E16E1B"/>
    <w:rsid w:val="00E20708"/>
    <w:rsid w:val="00E210D1"/>
    <w:rsid w:val="00E2132F"/>
    <w:rsid w:val="00E239D5"/>
    <w:rsid w:val="00E24B53"/>
    <w:rsid w:val="00E24B85"/>
    <w:rsid w:val="00E265A4"/>
    <w:rsid w:val="00E27160"/>
    <w:rsid w:val="00E31200"/>
    <w:rsid w:val="00E31F4B"/>
    <w:rsid w:val="00E33653"/>
    <w:rsid w:val="00E33666"/>
    <w:rsid w:val="00E33747"/>
    <w:rsid w:val="00E346AD"/>
    <w:rsid w:val="00E346E4"/>
    <w:rsid w:val="00E3588E"/>
    <w:rsid w:val="00E35B35"/>
    <w:rsid w:val="00E36E4D"/>
    <w:rsid w:val="00E37DD8"/>
    <w:rsid w:val="00E406A8"/>
    <w:rsid w:val="00E42D23"/>
    <w:rsid w:val="00E43312"/>
    <w:rsid w:val="00E43406"/>
    <w:rsid w:val="00E43F2A"/>
    <w:rsid w:val="00E442A8"/>
    <w:rsid w:val="00E44586"/>
    <w:rsid w:val="00E44B88"/>
    <w:rsid w:val="00E5156A"/>
    <w:rsid w:val="00E520AC"/>
    <w:rsid w:val="00E55818"/>
    <w:rsid w:val="00E55ADF"/>
    <w:rsid w:val="00E6143A"/>
    <w:rsid w:val="00E64030"/>
    <w:rsid w:val="00E644F9"/>
    <w:rsid w:val="00E64DFC"/>
    <w:rsid w:val="00E654B3"/>
    <w:rsid w:val="00E665A3"/>
    <w:rsid w:val="00E66F46"/>
    <w:rsid w:val="00E70C48"/>
    <w:rsid w:val="00E71114"/>
    <w:rsid w:val="00E711A1"/>
    <w:rsid w:val="00E71400"/>
    <w:rsid w:val="00E715BE"/>
    <w:rsid w:val="00E71B04"/>
    <w:rsid w:val="00E72366"/>
    <w:rsid w:val="00E73882"/>
    <w:rsid w:val="00E73D51"/>
    <w:rsid w:val="00E75C8A"/>
    <w:rsid w:val="00E76255"/>
    <w:rsid w:val="00E76FD1"/>
    <w:rsid w:val="00E775DF"/>
    <w:rsid w:val="00E77837"/>
    <w:rsid w:val="00E8086A"/>
    <w:rsid w:val="00E81681"/>
    <w:rsid w:val="00E81B70"/>
    <w:rsid w:val="00E81C70"/>
    <w:rsid w:val="00E82B50"/>
    <w:rsid w:val="00E83918"/>
    <w:rsid w:val="00E8568E"/>
    <w:rsid w:val="00E872B2"/>
    <w:rsid w:val="00E90076"/>
    <w:rsid w:val="00E90085"/>
    <w:rsid w:val="00E9013E"/>
    <w:rsid w:val="00E9028A"/>
    <w:rsid w:val="00E916A7"/>
    <w:rsid w:val="00E928F0"/>
    <w:rsid w:val="00E9308B"/>
    <w:rsid w:val="00E93514"/>
    <w:rsid w:val="00E97F76"/>
    <w:rsid w:val="00EA0C08"/>
    <w:rsid w:val="00EA1420"/>
    <w:rsid w:val="00EA14A4"/>
    <w:rsid w:val="00EA275D"/>
    <w:rsid w:val="00EA2B31"/>
    <w:rsid w:val="00EA5A6C"/>
    <w:rsid w:val="00EA63C1"/>
    <w:rsid w:val="00EA64AE"/>
    <w:rsid w:val="00EA6A8E"/>
    <w:rsid w:val="00EA6BE0"/>
    <w:rsid w:val="00EB0989"/>
    <w:rsid w:val="00EB257B"/>
    <w:rsid w:val="00EB2F89"/>
    <w:rsid w:val="00EB409A"/>
    <w:rsid w:val="00EB4323"/>
    <w:rsid w:val="00EB4B54"/>
    <w:rsid w:val="00EB5534"/>
    <w:rsid w:val="00EB6410"/>
    <w:rsid w:val="00EC01E1"/>
    <w:rsid w:val="00EC01F1"/>
    <w:rsid w:val="00EC0267"/>
    <w:rsid w:val="00EC0F35"/>
    <w:rsid w:val="00EC2854"/>
    <w:rsid w:val="00EC3311"/>
    <w:rsid w:val="00EC34DC"/>
    <w:rsid w:val="00EC3605"/>
    <w:rsid w:val="00EC3C7C"/>
    <w:rsid w:val="00EC4F24"/>
    <w:rsid w:val="00EC523F"/>
    <w:rsid w:val="00EC526F"/>
    <w:rsid w:val="00EC56F2"/>
    <w:rsid w:val="00EC5BF7"/>
    <w:rsid w:val="00EC6347"/>
    <w:rsid w:val="00EC71E7"/>
    <w:rsid w:val="00EC7C67"/>
    <w:rsid w:val="00ED0995"/>
    <w:rsid w:val="00ED12DF"/>
    <w:rsid w:val="00ED1DEC"/>
    <w:rsid w:val="00ED3929"/>
    <w:rsid w:val="00ED3A2F"/>
    <w:rsid w:val="00ED5C89"/>
    <w:rsid w:val="00ED6391"/>
    <w:rsid w:val="00ED6A3E"/>
    <w:rsid w:val="00EE01ED"/>
    <w:rsid w:val="00EE10BC"/>
    <w:rsid w:val="00EE331F"/>
    <w:rsid w:val="00EE6903"/>
    <w:rsid w:val="00EE72A0"/>
    <w:rsid w:val="00EE75CE"/>
    <w:rsid w:val="00EE79B3"/>
    <w:rsid w:val="00EF063C"/>
    <w:rsid w:val="00EF11D0"/>
    <w:rsid w:val="00EF1EB3"/>
    <w:rsid w:val="00EF20D3"/>
    <w:rsid w:val="00EF296E"/>
    <w:rsid w:val="00EF460C"/>
    <w:rsid w:val="00EF7A54"/>
    <w:rsid w:val="00F007D9"/>
    <w:rsid w:val="00F016E2"/>
    <w:rsid w:val="00F01960"/>
    <w:rsid w:val="00F01BF8"/>
    <w:rsid w:val="00F02474"/>
    <w:rsid w:val="00F03D77"/>
    <w:rsid w:val="00F044C0"/>
    <w:rsid w:val="00F04954"/>
    <w:rsid w:val="00F04D8B"/>
    <w:rsid w:val="00F05825"/>
    <w:rsid w:val="00F05BE4"/>
    <w:rsid w:val="00F05F94"/>
    <w:rsid w:val="00F06246"/>
    <w:rsid w:val="00F07E33"/>
    <w:rsid w:val="00F102B0"/>
    <w:rsid w:val="00F10D75"/>
    <w:rsid w:val="00F11A09"/>
    <w:rsid w:val="00F127AF"/>
    <w:rsid w:val="00F16788"/>
    <w:rsid w:val="00F16DBA"/>
    <w:rsid w:val="00F17423"/>
    <w:rsid w:val="00F1768A"/>
    <w:rsid w:val="00F17951"/>
    <w:rsid w:val="00F20513"/>
    <w:rsid w:val="00F20F79"/>
    <w:rsid w:val="00F2313D"/>
    <w:rsid w:val="00F23940"/>
    <w:rsid w:val="00F23A92"/>
    <w:rsid w:val="00F24601"/>
    <w:rsid w:val="00F24934"/>
    <w:rsid w:val="00F25326"/>
    <w:rsid w:val="00F25E3F"/>
    <w:rsid w:val="00F263CB"/>
    <w:rsid w:val="00F301BB"/>
    <w:rsid w:val="00F34501"/>
    <w:rsid w:val="00F3498C"/>
    <w:rsid w:val="00F3499D"/>
    <w:rsid w:val="00F34BF4"/>
    <w:rsid w:val="00F35354"/>
    <w:rsid w:val="00F3717D"/>
    <w:rsid w:val="00F40661"/>
    <w:rsid w:val="00F412E9"/>
    <w:rsid w:val="00F414D9"/>
    <w:rsid w:val="00F417C1"/>
    <w:rsid w:val="00F41825"/>
    <w:rsid w:val="00F41BFE"/>
    <w:rsid w:val="00F43BFC"/>
    <w:rsid w:val="00F44703"/>
    <w:rsid w:val="00F448FC"/>
    <w:rsid w:val="00F45ACC"/>
    <w:rsid w:val="00F45B59"/>
    <w:rsid w:val="00F4668D"/>
    <w:rsid w:val="00F46B47"/>
    <w:rsid w:val="00F47F40"/>
    <w:rsid w:val="00F51460"/>
    <w:rsid w:val="00F537E2"/>
    <w:rsid w:val="00F53B2F"/>
    <w:rsid w:val="00F55C1E"/>
    <w:rsid w:val="00F561EA"/>
    <w:rsid w:val="00F56C6D"/>
    <w:rsid w:val="00F571F1"/>
    <w:rsid w:val="00F57A03"/>
    <w:rsid w:val="00F604F5"/>
    <w:rsid w:val="00F61899"/>
    <w:rsid w:val="00F61BF8"/>
    <w:rsid w:val="00F630EE"/>
    <w:rsid w:val="00F6589A"/>
    <w:rsid w:val="00F65C43"/>
    <w:rsid w:val="00F66FE7"/>
    <w:rsid w:val="00F67386"/>
    <w:rsid w:val="00F70271"/>
    <w:rsid w:val="00F70929"/>
    <w:rsid w:val="00F715DE"/>
    <w:rsid w:val="00F72A08"/>
    <w:rsid w:val="00F72EF6"/>
    <w:rsid w:val="00F74BA7"/>
    <w:rsid w:val="00F74C77"/>
    <w:rsid w:val="00F76199"/>
    <w:rsid w:val="00F770CA"/>
    <w:rsid w:val="00F77ED6"/>
    <w:rsid w:val="00F80220"/>
    <w:rsid w:val="00F80947"/>
    <w:rsid w:val="00F80D7B"/>
    <w:rsid w:val="00F81353"/>
    <w:rsid w:val="00F816CC"/>
    <w:rsid w:val="00F821FB"/>
    <w:rsid w:val="00F82FA1"/>
    <w:rsid w:val="00F83401"/>
    <w:rsid w:val="00F83478"/>
    <w:rsid w:val="00F83548"/>
    <w:rsid w:val="00F83B64"/>
    <w:rsid w:val="00F84097"/>
    <w:rsid w:val="00F85F15"/>
    <w:rsid w:val="00F90002"/>
    <w:rsid w:val="00F90107"/>
    <w:rsid w:val="00F90540"/>
    <w:rsid w:val="00F90D92"/>
    <w:rsid w:val="00F9140B"/>
    <w:rsid w:val="00F93667"/>
    <w:rsid w:val="00F939DF"/>
    <w:rsid w:val="00F9418A"/>
    <w:rsid w:val="00F943DA"/>
    <w:rsid w:val="00F9579F"/>
    <w:rsid w:val="00F957BD"/>
    <w:rsid w:val="00F9660B"/>
    <w:rsid w:val="00F9673C"/>
    <w:rsid w:val="00F974D7"/>
    <w:rsid w:val="00FA10B7"/>
    <w:rsid w:val="00FA2F23"/>
    <w:rsid w:val="00FA32A7"/>
    <w:rsid w:val="00FA448D"/>
    <w:rsid w:val="00FA471F"/>
    <w:rsid w:val="00FA4B87"/>
    <w:rsid w:val="00FA532C"/>
    <w:rsid w:val="00FA6FC1"/>
    <w:rsid w:val="00FA77CF"/>
    <w:rsid w:val="00FB048C"/>
    <w:rsid w:val="00FB0556"/>
    <w:rsid w:val="00FB068C"/>
    <w:rsid w:val="00FB0FA7"/>
    <w:rsid w:val="00FB18CB"/>
    <w:rsid w:val="00FB3E78"/>
    <w:rsid w:val="00FB42E5"/>
    <w:rsid w:val="00FB4828"/>
    <w:rsid w:val="00FB4E98"/>
    <w:rsid w:val="00FB716F"/>
    <w:rsid w:val="00FC03B3"/>
    <w:rsid w:val="00FC0F23"/>
    <w:rsid w:val="00FC2A52"/>
    <w:rsid w:val="00FC3894"/>
    <w:rsid w:val="00FC3A0B"/>
    <w:rsid w:val="00FC3A3C"/>
    <w:rsid w:val="00FC4EB2"/>
    <w:rsid w:val="00FC6590"/>
    <w:rsid w:val="00FC659C"/>
    <w:rsid w:val="00FD1D52"/>
    <w:rsid w:val="00FD249C"/>
    <w:rsid w:val="00FD2A7F"/>
    <w:rsid w:val="00FD2E1D"/>
    <w:rsid w:val="00FD37B9"/>
    <w:rsid w:val="00FD4673"/>
    <w:rsid w:val="00FD5B2E"/>
    <w:rsid w:val="00FE0FE6"/>
    <w:rsid w:val="00FE2697"/>
    <w:rsid w:val="00FE27DB"/>
    <w:rsid w:val="00FE320E"/>
    <w:rsid w:val="00FE3680"/>
    <w:rsid w:val="00FE4372"/>
    <w:rsid w:val="00FE482A"/>
    <w:rsid w:val="00FE51D7"/>
    <w:rsid w:val="00FE6323"/>
    <w:rsid w:val="00FE6D68"/>
    <w:rsid w:val="00FE7F94"/>
    <w:rsid w:val="00FF079E"/>
    <w:rsid w:val="00FF1003"/>
    <w:rsid w:val="00FF128B"/>
    <w:rsid w:val="00FF1AF4"/>
    <w:rsid w:val="00FF1CFE"/>
    <w:rsid w:val="00FF3417"/>
    <w:rsid w:val="00FF3804"/>
    <w:rsid w:val="00FF4768"/>
    <w:rsid w:val="00FF4A2D"/>
    <w:rsid w:val="00FF4C3F"/>
    <w:rsid w:val="00FF5BF3"/>
    <w:rsid w:val="00FF62F3"/>
    <w:rsid w:val="00FF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EA80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1E64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36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3C51EE"/>
    <w:pPr>
      <w:keepNext/>
      <w:keepLines/>
      <w:numPr>
        <w:ilvl w:val="1"/>
        <w:numId w:val="1"/>
      </w:numPr>
      <w:spacing w:before="260" w:after="260" w:line="360" w:lineRule="auto"/>
      <w:outlineLvl w:val="1"/>
    </w:pPr>
    <w:rPr>
      <w:rFonts w:asciiTheme="majorEastAsia" w:eastAsiaTheme="majorEastAsia" w:hAnsiTheme="majorEastAsia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716363"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SimSun" w:hAnsi="SimSun" w:cs="SimSun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rsid w:val="0071636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1636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71636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SimHei" w:hAnsi="Arial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71636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1636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SimHei" w:hAnsi="Arial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1636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SimHei" w:hAnsi="Arial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36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3C51EE"/>
    <w:rPr>
      <w:rFonts w:asciiTheme="majorEastAsia" w:eastAsiaTheme="majorEastAsia" w:hAnsiTheme="majorEastAsia"/>
      <w:b/>
      <w:bCs/>
      <w:kern w:val="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16363"/>
    <w:rPr>
      <w:rFonts w:ascii="SimSun" w:hAnsi="SimSun" w:cs="SimSu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16363"/>
    <w:rPr>
      <w:rFonts w:ascii="Cambria" w:hAnsi="Cambria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16363"/>
    <w:rPr>
      <w:b/>
      <w:bCs/>
      <w:kern w:val="2"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716363"/>
    <w:rPr>
      <w:rFonts w:ascii="Arial" w:eastAsia="SimHei" w:hAnsi="Arial"/>
      <w:b/>
      <w:bCs/>
      <w:kern w:val="2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716363"/>
    <w:rPr>
      <w:b/>
      <w:bCs/>
      <w:kern w:val="2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16363"/>
    <w:rPr>
      <w:rFonts w:ascii="Arial" w:eastAsia="SimHei" w:hAnsi="Arial"/>
      <w:kern w:val="2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16363"/>
    <w:rPr>
      <w:rFonts w:ascii="Arial" w:eastAsia="SimHei" w:hAnsi="Arial"/>
      <w:kern w:val="2"/>
      <w:sz w:val="21"/>
      <w:szCs w:val="21"/>
    </w:rPr>
  </w:style>
  <w:style w:type="paragraph" w:styleId="Title">
    <w:name w:val="Title"/>
    <w:basedOn w:val="Normal"/>
    <w:next w:val="Normal"/>
    <w:link w:val="TitleChar"/>
    <w:qFormat/>
    <w:rsid w:val="00716363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16363"/>
    <w:rPr>
      <w:rFonts w:ascii="Cambria" w:eastAsia="SimSun" w:hAnsi="Cambria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16363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5D1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D1E64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D1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D1E64"/>
    <w:rPr>
      <w:kern w:val="2"/>
      <w:sz w:val="18"/>
      <w:szCs w:val="18"/>
    </w:rPr>
  </w:style>
  <w:style w:type="paragraph" w:customStyle="1" w:styleId="Tabletext">
    <w:name w:val="Tabletext"/>
    <w:basedOn w:val="Normal"/>
    <w:rsid w:val="005D1E64"/>
    <w:pPr>
      <w:keepLines/>
      <w:spacing w:after="120" w:line="240" w:lineRule="atLeast"/>
      <w:jc w:val="left"/>
    </w:pPr>
    <w:rPr>
      <w:rFonts w:ascii="Times New Roman" w:hAnsi="Times New Roman"/>
      <w:kern w:val="0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E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E64"/>
    <w:rPr>
      <w:kern w:val="2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0236C"/>
    <w:rPr>
      <w:rFonts w:ascii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236C"/>
    <w:rPr>
      <w:rFonts w:ascii="SimSun"/>
      <w:kern w:val="2"/>
      <w:sz w:val="18"/>
      <w:szCs w:val="18"/>
    </w:rPr>
  </w:style>
  <w:style w:type="table" w:styleId="TableGrid">
    <w:name w:val="Table Grid"/>
    <w:basedOn w:val="TableNormal"/>
    <w:uiPriority w:val="59"/>
    <w:rsid w:val="00D3644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1-Accent5">
    <w:name w:val="Medium Grid 1 Accent 5"/>
    <w:basedOn w:val="TableNormal"/>
    <w:uiPriority w:val="67"/>
    <w:rsid w:val="00D3644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Hyperlink">
    <w:name w:val="Hyperlink"/>
    <w:basedOn w:val="DefaultParagraphFont"/>
    <w:uiPriority w:val="99"/>
    <w:rsid w:val="00EB4323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7EE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37EEF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37EEF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37EEF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NormalWeb">
    <w:name w:val="Normal (Web)"/>
    <w:basedOn w:val="Normal"/>
    <w:uiPriority w:val="99"/>
    <w:unhideWhenUsed/>
    <w:rsid w:val="008B742B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table" w:styleId="LightList-Accent5">
    <w:name w:val="Light List Accent 5"/>
    <w:basedOn w:val="TableNormal"/>
    <w:uiPriority w:val="61"/>
    <w:rsid w:val="00317E9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PlainTable3">
    <w:name w:val="Plain Table 3"/>
    <w:basedOn w:val="TableNormal"/>
    <w:uiPriority w:val="43"/>
    <w:rsid w:val="0036357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36357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6357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1">
    <w:name w:val="Plain Table 1"/>
    <w:basedOn w:val="TableNormal"/>
    <w:uiPriority w:val="41"/>
    <w:rsid w:val="00E856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7A4B9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7Colorful-Accent5">
    <w:name w:val="List Table 7 Colorful Accent 5"/>
    <w:basedOn w:val="TableNormal"/>
    <w:uiPriority w:val="52"/>
    <w:rsid w:val="007A4B9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A4B9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A4B9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A4B9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7A4B9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7A4B9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AD6C4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3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2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6479">
          <w:marLeft w:val="11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0823">
          <w:marLeft w:val="11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7844">
          <w:marLeft w:val="11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74688">
          <w:marLeft w:val="11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2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3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2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ge5@ford.com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42808-43E0-4673-A259-52B0279B1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上海盛大网络发展有限公司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liting</dc:creator>
  <cp:lastModifiedBy>Ge, Haiqing (H.)</cp:lastModifiedBy>
  <cp:revision>4</cp:revision>
  <cp:lastPrinted>2019-05-13T06:26:00Z</cp:lastPrinted>
  <dcterms:created xsi:type="dcterms:W3CDTF">2020-02-04T12:24:00Z</dcterms:created>
  <dcterms:modified xsi:type="dcterms:W3CDTF">2020-02-04T12:28:00Z</dcterms:modified>
</cp:coreProperties>
</file>